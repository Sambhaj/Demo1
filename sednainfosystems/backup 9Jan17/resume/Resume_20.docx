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1E" w:rsidRDefault="007D432C"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-903605</wp:posOffset>
                </wp:positionH>
                <wp:positionV relativeFrom="paragraph">
                  <wp:posOffset>-571500</wp:posOffset>
                </wp:positionV>
                <wp:extent cx="2057400" cy="9601200"/>
                <wp:effectExtent l="10795" t="9525" r="825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60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FF1" w:rsidRPr="00B22AE4" w:rsidRDefault="00FD4FF1" w:rsidP="00D8461E">
                            <w:pPr>
                              <w:rPr>
                                <w:rFonts w:ascii="Verdana" w:hAnsi="Verdana"/>
                                <w:b/>
                                <w:sz w:val="26"/>
                              </w:rPr>
                            </w:pPr>
                          </w:p>
                          <w:p w:rsidR="006C73EA" w:rsidRDefault="006C73EA" w:rsidP="00D807B8">
                            <w:pPr>
                              <w:shd w:val="clear" w:color="auto" w:fill="E0E0E0"/>
                              <w:rPr>
                                <w:b/>
                                <w:szCs w:val="28"/>
                                <w:u w:val="single"/>
                              </w:rPr>
                            </w:pPr>
                          </w:p>
                          <w:p w:rsidR="00515371" w:rsidRDefault="00515371" w:rsidP="00D807B8">
                            <w:pPr>
                              <w:shd w:val="clear" w:color="auto" w:fill="E0E0E0"/>
                              <w:rPr>
                                <w:b/>
                                <w:szCs w:val="28"/>
                                <w:u w:val="single"/>
                              </w:rPr>
                            </w:pPr>
                          </w:p>
                          <w:p w:rsidR="00515371" w:rsidRDefault="00515371" w:rsidP="00D807B8">
                            <w:pPr>
                              <w:shd w:val="clear" w:color="auto" w:fill="E0E0E0"/>
                              <w:rPr>
                                <w:b/>
                                <w:szCs w:val="28"/>
                                <w:u w:val="single"/>
                              </w:rPr>
                            </w:pPr>
                          </w:p>
                          <w:p w:rsidR="00515371" w:rsidRDefault="00515371" w:rsidP="00D807B8">
                            <w:pPr>
                              <w:shd w:val="clear" w:color="auto" w:fill="E0E0E0"/>
                              <w:rPr>
                                <w:b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   </w:t>
                            </w:r>
                            <w:bookmarkStart w:id="0" w:name="_GoBack"/>
                            <w:r w:rsidR="00283154">
                              <w:rPr>
                                <w:noProof/>
                                <w:szCs w:val="28"/>
                                <w:lang w:val="en-IN" w:eastAsia="en-IN" w:bidi="mr-IN"/>
                              </w:rPr>
                              <w:drawing>
                                <wp:inline distT="0" distB="0" distL="0" distR="0">
                                  <wp:extent cx="1246909" cy="1315420"/>
                                  <wp:effectExtent l="0" t="0" r="0" b="0"/>
                                  <wp:docPr id="9" name="Picture 9" descr="C:\Windows\system32\config\systemprofile\Desktop\panpaliy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Windows\system32\config\systemprofile\Desktop\panpaliy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9219" cy="13284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515371" w:rsidRDefault="00515371" w:rsidP="00515371">
                            <w:pPr>
                              <w:shd w:val="clear" w:color="auto" w:fill="E0E0E0"/>
                              <w:jc w:val="center"/>
                              <w:rPr>
                                <w:b/>
                                <w:szCs w:val="28"/>
                                <w:u w:val="single"/>
                              </w:rPr>
                            </w:pPr>
                          </w:p>
                          <w:p w:rsidR="00D8461E" w:rsidRPr="00B84985" w:rsidRDefault="002F0A63" w:rsidP="00515371">
                            <w:pPr>
                              <w:shd w:val="clear" w:color="auto" w:fill="E0E0E0"/>
                              <w:jc w:val="center"/>
                              <w:rPr>
                                <w:b/>
                                <w:sz w:val="2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Cs w:val="28"/>
                                <w:u w:val="single"/>
                              </w:rPr>
                              <w:t>VARSHA PANPALIYA</w:t>
                            </w:r>
                          </w:p>
                          <w:p w:rsidR="00D8461E" w:rsidRPr="00E87B90" w:rsidRDefault="00D8461E" w:rsidP="00D807B8">
                            <w:pPr>
                              <w:shd w:val="clear" w:color="auto" w:fill="E0E0E0"/>
                              <w:rPr>
                                <w:b/>
                                <w:sz w:val="26"/>
                                <w:szCs w:val="28"/>
                              </w:rPr>
                            </w:pPr>
                            <w:r w:rsidRPr="00E87B90">
                              <w:rPr>
                                <w:b/>
                                <w:sz w:val="26"/>
                                <w:szCs w:val="28"/>
                              </w:rPr>
                              <w:tab/>
                            </w:r>
                          </w:p>
                          <w:p w:rsidR="00D8461E" w:rsidRPr="00A619E2" w:rsidRDefault="00A619E2" w:rsidP="00A619E2">
                            <w:pPr>
                              <w:shd w:val="clear" w:color="auto" w:fill="E0E0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</w:t>
                            </w:r>
                          </w:p>
                          <w:p w:rsidR="00C7530D" w:rsidRPr="00C7530D" w:rsidRDefault="0087555A" w:rsidP="00C7530D">
                            <w:pPr>
                              <w:pStyle w:val="Heading2"/>
                              <w:shd w:val="clear" w:color="auto" w:fill="E0E0E0"/>
                              <w:tabs>
                                <w:tab w:val="clear" w:pos="0"/>
                              </w:tabs>
                              <w:rPr>
                                <w:rFonts w:ascii="Verdana" w:hAnsi="Verdana"/>
                                <w:i w:val="0"/>
                              </w:rPr>
                            </w:pPr>
                            <w:r>
                              <w:rPr>
                                <w:rFonts w:ascii="Verdana" w:hAnsi="Verdana"/>
                                <w:i w:val="0"/>
                                <w:u w:val="single"/>
                              </w:rPr>
                              <w:t>Mobile Number</w:t>
                            </w:r>
                            <w:r w:rsidR="00D8461E">
                              <w:rPr>
                                <w:rFonts w:ascii="Verdana" w:hAnsi="Verdana"/>
                                <w:i w:val="0"/>
                                <w:u w:val="single"/>
                              </w:rPr>
                              <w:t>:</w:t>
                            </w:r>
                          </w:p>
                          <w:p w:rsidR="00D807B8" w:rsidRDefault="00D807B8" w:rsidP="00D807B8">
                            <w:pPr>
                              <w:shd w:val="clear" w:color="auto" w:fill="E0E0E0"/>
                            </w:pPr>
                          </w:p>
                          <w:p w:rsidR="00D807B8" w:rsidRDefault="00C7530D" w:rsidP="00D807B8">
                            <w:pPr>
                              <w:shd w:val="clear" w:color="auto" w:fill="E0E0E0"/>
                            </w:pPr>
                            <w:proofErr w:type="gramStart"/>
                            <w:r>
                              <w:t>8484042214 ,</w:t>
                            </w:r>
                            <w:proofErr w:type="gramEnd"/>
                            <w:r>
                              <w:t xml:space="preserve"> 07060701711</w:t>
                            </w:r>
                          </w:p>
                          <w:p w:rsidR="00D807B8" w:rsidRDefault="00D807B8" w:rsidP="00D807B8">
                            <w:pPr>
                              <w:shd w:val="clear" w:color="auto" w:fill="E0E0E0"/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</w:pPr>
                            <w:r w:rsidRPr="00D807B8">
                              <w:rPr>
                                <w:rFonts w:ascii="Verdana" w:hAnsi="Verdana" w:cs="Vrind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Address </w:t>
                            </w:r>
                            <w:proofErr w:type="spellStart"/>
                            <w:r w:rsidRPr="00D807B8">
                              <w:rPr>
                                <w:rFonts w:ascii="Verdana" w:hAnsi="Verdana" w:cs="Vrinda"/>
                                <w:b/>
                                <w:sz w:val="20"/>
                                <w:szCs w:val="20"/>
                                <w:u w:val="single"/>
                              </w:rPr>
                              <w:t>Correspondance</w:t>
                            </w:r>
                            <w:proofErr w:type="spellEnd"/>
                            <w:r w:rsidRPr="00D807B8"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475743" w:rsidRDefault="00475743" w:rsidP="00D807B8">
                            <w:pPr>
                              <w:shd w:val="clear" w:color="auto" w:fill="E0E0E0"/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</w:pPr>
                          </w:p>
                          <w:p w:rsidR="00C7530D" w:rsidRPr="00C7530D" w:rsidRDefault="00C7530D" w:rsidP="00D807B8">
                            <w:pPr>
                              <w:shd w:val="clear" w:color="auto" w:fill="E0E0E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 xml:space="preserve">64 </w:t>
                            </w:r>
                            <w:proofErr w:type="spellStart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>Jin</w:t>
                            </w:r>
                            <w:proofErr w:type="spellEnd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>Plot ,</w:t>
                            </w:r>
                            <w:proofErr w:type="gramEnd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 xml:space="preserve"> Nera New </w:t>
                            </w:r>
                            <w:proofErr w:type="spellStart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>Saibaba</w:t>
                            </w:r>
                            <w:proofErr w:type="spellEnd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 xml:space="preserve"> Temple , </w:t>
                            </w:r>
                            <w:proofErr w:type="spellStart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>Banosa</w:t>
                            </w:r>
                            <w:proofErr w:type="spellEnd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>Daryapur</w:t>
                            </w:r>
                            <w:proofErr w:type="spellEnd"/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 xml:space="preserve"> , Dist. Amravati Pin Code - 444803</w:t>
                            </w:r>
                          </w:p>
                          <w:p w:rsidR="004F53CF" w:rsidRDefault="004F53CF" w:rsidP="00D807B8">
                            <w:pPr>
                              <w:shd w:val="clear" w:color="auto" w:fill="E0E0E0"/>
                            </w:pPr>
                          </w:p>
                          <w:p w:rsidR="007948A9" w:rsidRDefault="007948A9" w:rsidP="007948A9">
                            <w:pPr>
                              <w:shd w:val="clear" w:color="auto" w:fill="E0E0E0"/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rinda"/>
                                <w:b/>
                                <w:sz w:val="20"/>
                                <w:szCs w:val="20"/>
                                <w:u w:val="single"/>
                              </w:rPr>
                              <w:t>E-mail ID</w:t>
                            </w:r>
                            <w:r w:rsidRPr="00D807B8"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7948A9" w:rsidRDefault="00DE106B" w:rsidP="007948A9">
                            <w:pPr>
                              <w:shd w:val="clear" w:color="auto" w:fill="E0E0E0"/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C7530D" w:rsidRPr="00891974">
                                <w:rPr>
                                  <w:rStyle w:val="Hyperlink"/>
                                  <w:rFonts w:ascii="Verdana" w:hAnsi="Verdana" w:cs="Vrinda"/>
                                  <w:sz w:val="20"/>
                                  <w:szCs w:val="20"/>
                                </w:rPr>
                                <w:t>Vrshrad.pnpl@gmail.com</w:t>
                              </w:r>
                            </w:hyperlink>
                          </w:p>
                          <w:p w:rsidR="00C7530D" w:rsidRDefault="00C7530D" w:rsidP="007948A9">
                            <w:pPr>
                              <w:shd w:val="clear" w:color="auto" w:fill="E0E0E0"/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rinda"/>
                                <w:sz w:val="20"/>
                                <w:szCs w:val="20"/>
                              </w:rPr>
                              <w:t>Varsshu.pnpl@rediffmail.com</w:t>
                            </w:r>
                          </w:p>
                          <w:p w:rsidR="007948A9" w:rsidRDefault="007948A9" w:rsidP="00D807B8">
                            <w:pPr>
                              <w:shd w:val="clear" w:color="auto" w:fill="E0E0E0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E0E0E0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E0E0E0"/>
                            </w:pPr>
                          </w:p>
                          <w:p w:rsidR="004F53CF" w:rsidRPr="004F53CF" w:rsidRDefault="004F53CF" w:rsidP="00D807B8">
                            <w:pPr>
                              <w:shd w:val="clear" w:color="auto" w:fill="E0E0E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1.15pt;margin-top:-45pt;width:162pt;height:75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">
                <v:textbox>
                  <w:txbxContent>
                    <w:p w:rsidR="00FD4FF1" w:rsidRPr="00B22AE4" w:rsidRDefault="00FD4FF1" w:rsidP="00D8461E">
                      <w:pPr>
                        <w:rPr>
                          <w:rFonts w:ascii="Verdana" w:hAnsi="Verdana"/>
                          <w:b/>
                          <w:sz w:val="26"/>
                        </w:rPr>
                      </w:pPr>
                    </w:p>
                    <w:p w:rsidR="006C73EA" w:rsidRDefault="006C73EA" w:rsidP="00D807B8">
                      <w:pPr>
                        <w:shd w:val="clear" w:color="auto" w:fill="E0E0E0"/>
                        <w:rPr>
                          <w:b/>
                          <w:szCs w:val="28"/>
                          <w:u w:val="single"/>
                        </w:rPr>
                      </w:pPr>
                    </w:p>
                    <w:p w:rsidR="00515371" w:rsidRDefault="00515371" w:rsidP="00D807B8">
                      <w:pPr>
                        <w:shd w:val="clear" w:color="auto" w:fill="E0E0E0"/>
                        <w:rPr>
                          <w:b/>
                          <w:szCs w:val="28"/>
                          <w:u w:val="single"/>
                        </w:rPr>
                      </w:pPr>
                    </w:p>
                    <w:p w:rsidR="00515371" w:rsidRDefault="00515371" w:rsidP="00D807B8">
                      <w:pPr>
                        <w:shd w:val="clear" w:color="auto" w:fill="E0E0E0"/>
                        <w:rPr>
                          <w:b/>
                          <w:szCs w:val="28"/>
                          <w:u w:val="single"/>
                        </w:rPr>
                      </w:pPr>
                    </w:p>
                    <w:p w:rsidR="00515371" w:rsidRDefault="00515371" w:rsidP="00D807B8">
                      <w:pPr>
                        <w:shd w:val="clear" w:color="auto" w:fill="E0E0E0"/>
                        <w:rPr>
                          <w:b/>
                          <w:szCs w:val="28"/>
                          <w:u w:val="single"/>
                        </w:rPr>
                      </w:pPr>
                      <w:r>
                        <w:rPr>
                          <w:szCs w:val="28"/>
                        </w:rPr>
                        <w:t xml:space="preserve">        </w:t>
                      </w:r>
                      <w:bookmarkStart w:id="1" w:name="_GoBack"/>
                      <w:r w:rsidR="00283154">
                        <w:rPr>
                          <w:noProof/>
                          <w:szCs w:val="28"/>
                          <w:lang w:val="en-IN" w:eastAsia="en-IN" w:bidi="mr-IN"/>
                        </w:rPr>
                        <w:drawing>
                          <wp:inline distT="0" distB="0" distL="0" distR="0">
                            <wp:extent cx="1246909" cy="1315420"/>
                            <wp:effectExtent l="0" t="0" r="0" b="0"/>
                            <wp:docPr id="9" name="Picture 9" descr="C:\Windows\system32\config\systemprofile\Desktop\panpaliy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Windows\system32\config\systemprofile\Desktop\panpaliy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9219" cy="13284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515371" w:rsidRDefault="00515371" w:rsidP="00515371">
                      <w:pPr>
                        <w:shd w:val="clear" w:color="auto" w:fill="E0E0E0"/>
                        <w:jc w:val="center"/>
                        <w:rPr>
                          <w:b/>
                          <w:szCs w:val="28"/>
                          <w:u w:val="single"/>
                        </w:rPr>
                      </w:pPr>
                    </w:p>
                    <w:p w:rsidR="00D8461E" w:rsidRPr="00B84985" w:rsidRDefault="002F0A63" w:rsidP="00515371">
                      <w:pPr>
                        <w:shd w:val="clear" w:color="auto" w:fill="E0E0E0"/>
                        <w:jc w:val="center"/>
                        <w:rPr>
                          <w:b/>
                          <w:sz w:val="22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Cs w:val="28"/>
                          <w:u w:val="single"/>
                        </w:rPr>
                        <w:t>VARSHA PANPALIYA</w:t>
                      </w:r>
                    </w:p>
                    <w:p w:rsidR="00D8461E" w:rsidRPr="00E87B90" w:rsidRDefault="00D8461E" w:rsidP="00D807B8">
                      <w:pPr>
                        <w:shd w:val="clear" w:color="auto" w:fill="E0E0E0"/>
                        <w:rPr>
                          <w:b/>
                          <w:sz w:val="26"/>
                          <w:szCs w:val="28"/>
                        </w:rPr>
                      </w:pPr>
                      <w:r w:rsidRPr="00E87B90">
                        <w:rPr>
                          <w:b/>
                          <w:sz w:val="26"/>
                          <w:szCs w:val="28"/>
                        </w:rPr>
                        <w:tab/>
                      </w:r>
                    </w:p>
                    <w:p w:rsidR="00D8461E" w:rsidRPr="00A619E2" w:rsidRDefault="00A619E2" w:rsidP="00A619E2">
                      <w:pPr>
                        <w:shd w:val="clear" w:color="auto" w:fill="E0E0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</w:t>
                      </w:r>
                    </w:p>
                    <w:p w:rsidR="00C7530D" w:rsidRPr="00C7530D" w:rsidRDefault="0087555A" w:rsidP="00C7530D">
                      <w:pPr>
                        <w:pStyle w:val="Heading2"/>
                        <w:shd w:val="clear" w:color="auto" w:fill="E0E0E0"/>
                        <w:tabs>
                          <w:tab w:val="clear" w:pos="0"/>
                        </w:tabs>
                        <w:rPr>
                          <w:rFonts w:ascii="Verdana" w:hAnsi="Verdana"/>
                          <w:i w:val="0"/>
                        </w:rPr>
                      </w:pPr>
                      <w:r>
                        <w:rPr>
                          <w:rFonts w:ascii="Verdana" w:hAnsi="Verdana"/>
                          <w:i w:val="0"/>
                          <w:u w:val="single"/>
                        </w:rPr>
                        <w:t>Mobile Number</w:t>
                      </w:r>
                      <w:r w:rsidR="00D8461E">
                        <w:rPr>
                          <w:rFonts w:ascii="Verdana" w:hAnsi="Verdana"/>
                          <w:i w:val="0"/>
                          <w:u w:val="single"/>
                        </w:rPr>
                        <w:t>:</w:t>
                      </w:r>
                    </w:p>
                    <w:p w:rsidR="00D807B8" w:rsidRDefault="00D807B8" w:rsidP="00D807B8">
                      <w:pPr>
                        <w:shd w:val="clear" w:color="auto" w:fill="E0E0E0"/>
                      </w:pPr>
                    </w:p>
                    <w:p w:rsidR="00D807B8" w:rsidRDefault="00C7530D" w:rsidP="00D807B8">
                      <w:pPr>
                        <w:shd w:val="clear" w:color="auto" w:fill="E0E0E0"/>
                      </w:pPr>
                      <w:proofErr w:type="gramStart"/>
                      <w:r>
                        <w:t>8484042214 ,</w:t>
                      </w:r>
                      <w:proofErr w:type="gramEnd"/>
                      <w:r>
                        <w:t xml:space="preserve"> 07060701711</w:t>
                      </w:r>
                    </w:p>
                    <w:p w:rsidR="00D807B8" w:rsidRDefault="00D807B8" w:rsidP="00D807B8">
                      <w:pPr>
                        <w:shd w:val="clear" w:color="auto" w:fill="E0E0E0"/>
                        <w:rPr>
                          <w:rFonts w:ascii="Verdana" w:hAnsi="Verdana" w:cs="Vrinda"/>
                          <w:sz w:val="20"/>
                          <w:szCs w:val="20"/>
                        </w:rPr>
                      </w:pPr>
                      <w:r w:rsidRPr="00D807B8">
                        <w:rPr>
                          <w:rFonts w:ascii="Verdana" w:hAnsi="Verdana" w:cs="Vrinda"/>
                          <w:b/>
                          <w:sz w:val="20"/>
                          <w:szCs w:val="20"/>
                          <w:u w:val="single"/>
                        </w:rPr>
                        <w:t xml:space="preserve">Address </w:t>
                      </w:r>
                      <w:proofErr w:type="spellStart"/>
                      <w:r w:rsidRPr="00D807B8">
                        <w:rPr>
                          <w:rFonts w:ascii="Verdana" w:hAnsi="Verdana" w:cs="Vrinda"/>
                          <w:b/>
                          <w:sz w:val="20"/>
                          <w:szCs w:val="20"/>
                          <w:u w:val="single"/>
                        </w:rPr>
                        <w:t>Correspondance</w:t>
                      </w:r>
                      <w:proofErr w:type="spellEnd"/>
                      <w:r w:rsidRPr="00D807B8">
                        <w:rPr>
                          <w:rFonts w:ascii="Verdana" w:hAnsi="Verdana" w:cs="Vrinda"/>
                          <w:sz w:val="20"/>
                          <w:szCs w:val="20"/>
                        </w:rPr>
                        <w:t>:</w:t>
                      </w:r>
                    </w:p>
                    <w:p w:rsidR="00475743" w:rsidRDefault="00475743" w:rsidP="00D807B8">
                      <w:pPr>
                        <w:shd w:val="clear" w:color="auto" w:fill="E0E0E0"/>
                        <w:rPr>
                          <w:rFonts w:ascii="Verdana" w:hAnsi="Verdana" w:cs="Vrinda"/>
                          <w:sz w:val="20"/>
                          <w:szCs w:val="20"/>
                        </w:rPr>
                      </w:pPr>
                    </w:p>
                    <w:p w:rsidR="00C7530D" w:rsidRPr="00C7530D" w:rsidRDefault="00C7530D" w:rsidP="00D807B8">
                      <w:pPr>
                        <w:shd w:val="clear" w:color="auto" w:fill="E0E0E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 xml:space="preserve">64 </w:t>
                      </w:r>
                      <w:proofErr w:type="spellStart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>Jin</w:t>
                      </w:r>
                      <w:proofErr w:type="spellEnd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>Plot ,</w:t>
                      </w:r>
                      <w:proofErr w:type="gramEnd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 xml:space="preserve"> Nera New </w:t>
                      </w:r>
                      <w:proofErr w:type="spellStart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>Saibaba</w:t>
                      </w:r>
                      <w:proofErr w:type="spellEnd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 xml:space="preserve"> Temple , </w:t>
                      </w:r>
                      <w:proofErr w:type="spellStart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>Banosa</w:t>
                      </w:r>
                      <w:proofErr w:type="spellEnd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>Daryapur</w:t>
                      </w:r>
                      <w:proofErr w:type="spellEnd"/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 xml:space="preserve"> , Dist. Amravati Pin Code - 444803</w:t>
                      </w:r>
                    </w:p>
                    <w:p w:rsidR="004F53CF" w:rsidRDefault="004F53CF" w:rsidP="00D807B8">
                      <w:pPr>
                        <w:shd w:val="clear" w:color="auto" w:fill="E0E0E0"/>
                      </w:pPr>
                    </w:p>
                    <w:p w:rsidR="007948A9" w:rsidRDefault="007948A9" w:rsidP="007948A9">
                      <w:pPr>
                        <w:shd w:val="clear" w:color="auto" w:fill="E0E0E0"/>
                        <w:rPr>
                          <w:rFonts w:ascii="Verdana" w:hAnsi="Verdana" w:cs="Vrind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rinda"/>
                          <w:b/>
                          <w:sz w:val="20"/>
                          <w:szCs w:val="20"/>
                          <w:u w:val="single"/>
                        </w:rPr>
                        <w:t>E-mail ID</w:t>
                      </w:r>
                      <w:r w:rsidRPr="00D807B8">
                        <w:rPr>
                          <w:rFonts w:ascii="Verdana" w:hAnsi="Verdana" w:cs="Vrinda"/>
                          <w:sz w:val="20"/>
                          <w:szCs w:val="20"/>
                        </w:rPr>
                        <w:t>:</w:t>
                      </w:r>
                    </w:p>
                    <w:p w:rsidR="007948A9" w:rsidRDefault="00DE106B" w:rsidP="007948A9">
                      <w:pPr>
                        <w:shd w:val="clear" w:color="auto" w:fill="E0E0E0"/>
                        <w:rPr>
                          <w:rFonts w:ascii="Verdana" w:hAnsi="Verdana" w:cs="Vrinda"/>
                          <w:sz w:val="20"/>
                          <w:szCs w:val="20"/>
                        </w:rPr>
                      </w:pPr>
                      <w:hyperlink r:id="rId9" w:history="1">
                        <w:r w:rsidR="00C7530D" w:rsidRPr="00891974">
                          <w:rPr>
                            <w:rStyle w:val="Hyperlink"/>
                            <w:rFonts w:ascii="Verdana" w:hAnsi="Verdana" w:cs="Vrinda"/>
                            <w:sz w:val="20"/>
                            <w:szCs w:val="20"/>
                          </w:rPr>
                          <w:t>Vrshrad.pnpl@gmail.com</w:t>
                        </w:r>
                      </w:hyperlink>
                    </w:p>
                    <w:p w:rsidR="00C7530D" w:rsidRDefault="00C7530D" w:rsidP="007948A9">
                      <w:pPr>
                        <w:shd w:val="clear" w:color="auto" w:fill="E0E0E0"/>
                        <w:rPr>
                          <w:rFonts w:ascii="Verdana" w:hAnsi="Verdana" w:cs="Vrind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rinda"/>
                          <w:sz w:val="20"/>
                          <w:szCs w:val="20"/>
                        </w:rPr>
                        <w:t>Varsshu.pnpl@rediffmail.com</w:t>
                      </w:r>
                    </w:p>
                    <w:p w:rsidR="007948A9" w:rsidRDefault="007948A9" w:rsidP="00D807B8">
                      <w:pPr>
                        <w:shd w:val="clear" w:color="auto" w:fill="E0E0E0"/>
                      </w:pPr>
                    </w:p>
                    <w:p w:rsidR="004F53CF" w:rsidRDefault="004F53CF" w:rsidP="00D807B8">
                      <w:pPr>
                        <w:shd w:val="clear" w:color="auto" w:fill="E0E0E0"/>
                      </w:pPr>
                    </w:p>
                    <w:p w:rsidR="004F53CF" w:rsidRDefault="004F53CF" w:rsidP="00D807B8">
                      <w:pPr>
                        <w:shd w:val="clear" w:color="auto" w:fill="E0E0E0"/>
                      </w:pPr>
                    </w:p>
                    <w:p w:rsidR="004F53CF" w:rsidRPr="004F53CF" w:rsidRDefault="004F53CF" w:rsidP="00D807B8">
                      <w:pPr>
                        <w:shd w:val="clear" w:color="auto" w:fill="E0E0E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-571500</wp:posOffset>
                </wp:positionV>
                <wp:extent cx="5121910" cy="9532620"/>
                <wp:effectExtent l="10795" t="9525" r="10795" b="1143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910" cy="953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B32" w:rsidRDefault="00174B32">
                            <w:r>
                              <w:t xml:space="preserve">                                                                                                        </w:t>
                            </w:r>
                          </w:p>
                          <w:p w:rsidR="00A80099" w:rsidRPr="006C73EA" w:rsidRDefault="001A318E" w:rsidP="005636A4">
                            <w:pPr>
                              <w:ind w:left="1440"/>
                              <w:rPr>
                                <w:b/>
                                <w:sz w:val="44"/>
                                <w:szCs w:val="48"/>
                                <w:u w:val="single"/>
                              </w:rPr>
                            </w:pPr>
                            <w:r w:rsidRPr="006C73EA">
                              <w:rPr>
                                <w:b/>
                                <w:sz w:val="44"/>
                                <w:szCs w:val="48"/>
                                <w:u w:val="single"/>
                              </w:rPr>
                              <w:t>CURRICULAM VITAE</w:t>
                            </w:r>
                          </w:p>
                          <w:p w:rsidR="005636A4" w:rsidRDefault="005636A4" w:rsidP="005636A4">
                            <w:pPr>
                              <w:ind w:left="1440"/>
                              <w:rPr>
                                <w:sz w:val="44"/>
                                <w:szCs w:val="48"/>
                                <w:u w:val="single"/>
                              </w:rPr>
                            </w:pPr>
                          </w:p>
                          <w:p w:rsidR="00B84985" w:rsidRDefault="00B84985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0C0C0"/>
                              <w:tblLook w:val="01E0" w:firstRow="1" w:lastRow="1" w:firstColumn="1" w:lastColumn="1" w:noHBand="0" w:noVBand="0"/>
                            </w:tblPr>
                            <w:tblGrid>
                              <w:gridCol w:w="7812"/>
                            </w:tblGrid>
                            <w:tr w:rsidR="00A80099">
                              <w:tc>
                                <w:tcPr>
                                  <w:tcW w:w="7812" w:type="dxa"/>
                                  <w:shd w:val="clear" w:color="auto" w:fill="C0C0C0"/>
                                </w:tcPr>
                                <w:p w:rsidR="00A80099" w:rsidRPr="00F829DF" w:rsidRDefault="00A8009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829D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Objective</w:t>
                                  </w:r>
                                </w:p>
                              </w:tc>
                            </w:tr>
                          </w:tbl>
                          <w:p w:rsidR="00E66F69" w:rsidRDefault="00E66F69"/>
                          <w:p w:rsidR="00A80099" w:rsidRPr="006C73EA" w:rsidRDefault="000967BA" w:rsidP="0016681C">
                            <w:pPr>
                              <w:jc w:val="both"/>
                              <w:rPr>
                                <w:sz w:val="26"/>
                              </w:rPr>
                            </w:pPr>
                            <w:r w:rsidRPr="006C73EA">
                              <w:rPr>
                                <w:sz w:val="28"/>
                              </w:rPr>
                              <w:t xml:space="preserve">Seeking a career </w:t>
                            </w:r>
                            <w:r w:rsidR="007948A9">
                              <w:rPr>
                                <w:sz w:val="28"/>
                              </w:rPr>
                              <w:t>where</w:t>
                            </w:r>
                            <w:r w:rsidR="00E66F69" w:rsidRPr="006C73EA">
                              <w:rPr>
                                <w:sz w:val="28"/>
                              </w:rPr>
                              <w:t xml:space="preserve"> I can utilize my diversified skills to contribute growth and success of the organization. I would like to work as a key player in challenging and creative environment</w:t>
                            </w:r>
                            <w:r w:rsidR="00B22AE4" w:rsidRPr="006C73EA">
                              <w:rPr>
                                <w:sz w:val="26"/>
                              </w:rPr>
                              <w:t>.</w:t>
                            </w:r>
                          </w:p>
                          <w:p w:rsidR="00A80099" w:rsidRPr="00755D5D" w:rsidRDefault="00A80099" w:rsidP="00B84985">
                            <w:pPr>
                              <w:tabs>
                                <w:tab w:val="left" w:pos="900"/>
                              </w:tabs>
                              <w:ind w:right="-180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0C0C0"/>
                              <w:tblLook w:val="01E0" w:firstRow="1" w:lastRow="1" w:firstColumn="1" w:lastColumn="1" w:noHBand="0" w:noVBand="0"/>
                            </w:tblPr>
                            <w:tblGrid>
                              <w:gridCol w:w="7812"/>
                            </w:tblGrid>
                            <w:tr w:rsidR="00A80099">
                              <w:tc>
                                <w:tcPr>
                                  <w:tcW w:w="7812" w:type="dxa"/>
                                  <w:shd w:val="clear" w:color="auto" w:fill="C0C0C0"/>
                                </w:tcPr>
                                <w:p w:rsidR="00A80099" w:rsidRPr="00F829DF" w:rsidRDefault="00C76DA4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829D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Academic Qualifications</w:t>
                                  </w:r>
                                </w:p>
                              </w:tc>
                            </w:tr>
                          </w:tbl>
                          <w:p w:rsidR="00A80099" w:rsidRDefault="00A80099"/>
                          <w:p w:rsidR="00826D88" w:rsidRPr="006C73EA" w:rsidRDefault="00826D88" w:rsidP="00012B1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b/>
                              </w:rPr>
                              <w:t>High School</w:t>
                            </w:r>
                            <w:r w:rsidR="00B84985" w:rsidRPr="006C73EA">
                              <w:rPr>
                                <w:rFonts w:ascii="Verdana" w:hAnsi="Verdana"/>
                              </w:rPr>
                              <w:t xml:space="preserve"> Passed in the Year </w:t>
                            </w:r>
                            <w:r w:rsidR="00C7530D">
                              <w:rPr>
                                <w:rFonts w:ascii="Verdana" w:hAnsi="Verdana"/>
                              </w:rPr>
                              <w:t>2003</w:t>
                            </w:r>
                            <w:r w:rsidRPr="006C73EA">
                              <w:rPr>
                                <w:rFonts w:ascii="Verdana" w:hAnsi="Verdana"/>
                              </w:rPr>
                              <w:t xml:space="preserve"> from </w:t>
                            </w:r>
                            <w:r w:rsidR="00C7530D">
                              <w:rPr>
                                <w:rFonts w:ascii="Verdana" w:hAnsi="Verdana"/>
                              </w:rPr>
                              <w:t xml:space="preserve">Maharashtra </w:t>
                            </w:r>
                            <w:proofErr w:type="gramStart"/>
                            <w:r w:rsidR="00C7530D">
                              <w:rPr>
                                <w:rFonts w:ascii="Verdana" w:hAnsi="Verdana"/>
                              </w:rPr>
                              <w:t>State  Board</w:t>
                            </w:r>
                            <w:proofErr w:type="gramEnd"/>
                            <w:r w:rsidR="00C7530D">
                              <w:rPr>
                                <w:rFonts w:ascii="Verdana" w:hAnsi="Verdana"/>
                              </w:rPr>
                              <w:t>, Pune with 53.73</w:t>
                            </w:r>
                            <w:r w:rsidR="00515371">
                              <w:rPr>
                                <w:rFonts w:ascii="Verdana" w:hAnsi="Verdana"/>
                              </w:rPr>
                              <w:t>%</w:t>
                            </w:r>
                            <w:r w:rsidRPr="006C73EA"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  <w:p w:rsidR="00826D88" w:rsidRPr="006C73EA" w:rsidRDefault="00826D88" w:rsidP="00012B15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b/>
                              </w:rPr>
                              <w:t>Intermediate</w:t>
                            </w:r>
                            <w:r w:rsidR="00B84985" w:rsidRPr="006C73EA">
                              <w:rPr>
                                <w:rFonts w:ascii="Verdana" w:hAnsi="Verdana"/>
                              </w:rPr>
                              <w:t xml:space="preserve"> Passed in the Year </w:t>
                            </w:r>
                            <w:r w:rsidR="007948A9">
                              <w:rPr>
                                <w:rFonts w:ascii="Verdana" w:hAnsi="Verdana"/>
                              </w:rPr>
                              <w:t>200</w:t>
                            </w:r>
                            <w:r w:rsidR="00C7530D">
                              <w:rPr>
                                <w:rFonts w:ascii="Verdana" w:hAnsi="Verdana"/>
                              </w:rPr>
                              <w:t>6</w:t>
                            </w:r>
                            <w:r w:rsidRPr="006C73EA">
                              <w:rPr>
                                <w:rFonts w:ascii="Verdana" w:hAnsi="Verdana"/>
                              </w:rPr>
                              <w:t xml:space="preserve"> from </w:t>
                            </w:r>
                            <w:r w:rsidR="00C7530D">
                              <w:rPr>
                                <w:rFonts w:ascii="Verdana" w:hAnsi="Verdana"/>
                              </w:rPr>
                              <w:t xml:space="preserve">Maharashtra State </w:t>
                            </w:r>
                            <w:proofErr w:type="spellStart"/>
                            <w:r w:rsidR="00C7530D">
                              <w:rPr>
                                <w:rFonts w:ascii="Verdana" w:hAnsi="Verdana"/>
                              </w:rPr>
                              <w:t>Board</w:t>
                            </w:r>
                            <w:proofErr w:type="gramStart"/>
                            <w:r w:rsidR="00C7530D">
                              <w:rPr>
                                <w:rFonts w:ascii="Verdana" w:hAnsi="Verdana"/>
                              </w:rPr>
                              <w:t>,Pune</w:t>
                            </w:r>
                            <w:proofErr w:type="spellEnd"/>
                            <w:proofErr w:type="gramEnd"/>
                            <w:r w:rsidR="00C7530D">
                              <w:rPr>
                                <w:rFonts w:ascii="Verdana" w:hAnsi="Verdana"/>
                              </w:rPr>
                              <w:t xml:space="preserve"> with 42.00</w:t>
                            </w:r>
                            <w:r w:rsidR="00515371">
                              <w:rPr>
                                <w:rFonts w:ascii="Verdana" w:hAnsi="Verdana"/>
                              </w:rPr>
                              <w:t>%</w:t>
                            </w:r>
                            <w:r w:rsidRPr="006C73EA"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  <w:p w:rsidR="00B84985" w:rsidRDefault="00DE5BF1" w:rsidP="00826D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 w:rsidRPr="00DE5BF1">
                              <w:rPr>
                                <w:rFonts w:ascii="Verdana" w:hAnsi="Verdana"/>
                                <w:b/>
                              </w:rPr>
                              <w:t>Graduate</w:t>
                            </w:r>
                            <w:r w:rsidR="00C7530D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C7530D">
                              <w:rPr>
                                <w:rFonts w:ascii="Verdana" w:hAnsi="Verdana"/>
                                <w:bCs/>
                              </w:rPr>
                              <w:t>in b.com</w:t>
                            </w:r>
                            <w:r w:rsidR="00C7530D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C7530D">
                              <w:rPr>
                                <w:rFonts w:ascii="Verdana" w:hAnsi="Verdana"/>
                              </w:rPr>
                              <w:t xml:space="preserve">from </w:t>
                            </w:r>
                            <w:proofErr w:type="spellStart"/>
                            <w:r w:rsidR="00C7530D">
                              <w:rPr>
                                <w:rFonts w:ascii="Verdana" w:hAnsi="Verdana"/>
                              </w:rPr>
                              <w:t>Sant</w:t>
                            </w:r>
                            <w:proofErr w:type="spellEnd"/>
                            <w:r w:rsidR="00C7530D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="00C7530D">
                              <w:rPr>
                                <w:rFonts w:ascii="Verdana" w:hAnsi="Verdana"/>
                              </w:rPr>
                              <w:t>Gadgebaba</w:t>
                            </w:r>
                            <w:proofErr w:type="spellEnd"/>
                            <w:r w:rsidR="00C7530D">
                              <w:rPr>
                                <w:rFonts w:ascii="Verdana" w:hAnsi="Verdana"/>
                              </w:rPr>
                              <w:t xml:space="preserve"> Amravati University Amravati in 2010</w:t>
                            </w:r>
                            <w:r w:rsidR="00012B15" w:rsidRPr="006C73EA"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  <w:p w:rsidR="00C7530D" w:rsidRDefault="00C7530D" w:rsidP="00826D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Post graduate </w:t>
                            </w:r>
                            <w:r w:rsidR="002F0A63">
                              <w:rPr>
                                <w:rFonts w:ascii="Verdana" w:hAnsi="Verdana"/>
                                <w:bCs/>
                              </w:rPr>
                              <w:t xml:space="preserve">in m.com from </w:t>
                            </w:r>
                            <w:proofErr w:type="spellStart"/>
                            <w:r w:rsidR="002F0A63">
                              <w:rPr>
                                <w:rFonts w:ascii="Verdana" w:hAnsi="Verdana"/>
                                <w:bCs/>
                              </w:rPr>
                              <w:t>tilak</w:t>
                            </w:r>
                            <w:proofErr w:type="spellEnd"/>
                            <w:r w:rsidR="002F0A63">
                              <w:rPr>
                                <w:rFonts w:ascii="Verdana" w:hAnsi="Verdana"/>
                                <w:bCs/>
                              </w:rPr>
                              <w:t xml:space="preserve"> Maharashtra </w:t>
                            </w:r>
                            <w:proofErr w:type="spellStart"/>
                            <w:r w:rsidR="002F0A63">
                              <w:rPr>
                                <w:rFonts w:ascii="Verdana" w:hAnsi="Verdana"/>
                                <w:bCs/>
                              </w:rPr>
                              <w:t>Vidyapeeth</w:t>
                            </w:r>
                            <w:proofErr w:type="spellEnd"/>
                            <w:r w:rsidR="002F0A63">
                              <w:rPr>
                                <w:rFonts w:ascii="Verdana" w:hAnsi="Verdana"/>
                                <w:bCs/>
                              </w:rPr>
                              <w:t xml:space="preserve"> , Pune now appearing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0C0C0"/>
                              <w:tblLook w:val="01E0" w:firstRow="1" w:lastRow="1" w:firstColumn="1" w:lastColumn="1" w:noHBand="0" w:noVBand="0"/>
                            </w:tblPr>
                            <w:tblGrid>
                              <w:gridCol w:w="7812"/>
                            </w:tblGrid>
                            <w:tr w:rsidR="005636A4" w:rsidTr="006C73EA">
                              <w:tc>
                                <w:tcPr>
                                  <w:tcW w:w="7812" w:type="dxa"/>
                                  <w:shd w:val="clear" w:color="auto" w:fill="C0C0C0"/>
                                </w:tcPr>
                                <w:p w:rsidR="005636A4" w:rsidRPr="00F829DF" w:rsidRDefault="005636A4" w:rsidP="006C73EA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948A9" w:rsidRDefault="007948A9" w:rsidP="007948A9">
                            <w:pPr>
                              <w:tabs>
                                <w:tab w:val="left" w:pos="720"/>
                              </w:tabs>
                              <w:spacing w:line="360" w:lineRule="auto"/>
                              <w:ind w:left="720"/>
                              <w:rPr>
                                <w:rFonts w:ascii="Verdana" w:hAnsi="Verdana"/>
                              </w:rPr>
                            </w:pPr>
                          </w:p>
                          <w:p w:rsidR="005636A4" w:rsidRDefault="002F0A63" w:rsidP="005636A4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720"/>
                              </w:tabs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6 month experience</w:t>
                            </w:r>
                            <w:r w:rsidR="007948A9">
                              <w:rPr>
                                <w:rFonts w:ascii="Verdana" w:hAnsi="Verdana"/>
                              </w:rPr>
                              <w:t xml:space="preserve"> as a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Pre – Primary teacher in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Ekvira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school of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Brilliants ,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Daryapur</w:t>
                            </w:r>
                            <w:proofErr w:type="spellEnd"/>
                            <w:r w:rsidR="007948A9">
                              <w:rPr>
                                <w:rFonts w:ascii="Verdana" w:hAnsi="Verdana"/>
                              </w:rPr>
                              <w:t xml:space="preserve">. </w:t>
                            </w:r>
                          </w:p>
                          <w:p w:rsidR="007948A9" w:rsidRDefault="002F0A63" w:rsidP="00205D98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720"/>
                              </w:tabs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2</w:t>
                            </w:r>
                            <w:r w:rsidR="00515371" w:rsidRPr="00515371">
                              <w:rPr>
                                <w:rFonts w:ascii="Verdana" w:hAnsi="Verdana"/>
                              </w:rPr>
                              <w:t xml:space="preserve"> year E</w:t>
                            </w:r>
                            <w:r>
                              <w:rPr>
                                <w:rFonts w:ascii="Verdana" w:hAnsi="Verdana"/>
                              </w:rPr>
                              <w:t>xperience as a Computer Teacher for 5 to 10</w:t>
                            </w:r>
                            <w:r w:rsidRPr="002F0A63">
                              <w:rPr>
                                <w:rFonts w:ascii="Verdana" w:hAnsi="Verdana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class in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Dnyanpeeth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Convent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Daryapur</w:t>
                            </w:r>
                            <w:proofErr w:type="spellEnd"/>
                            <w:r w:rsidR="00205D98"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  <w:p w:rsidR="00205D98" w:rsidRDefault="002F0A63" w:rsidP="00205D98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720"/>
                              </w:tabs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1 year</w:t>
                            </w:r>
                            <w:r w:rsidR="00205D98">
                              <w:rPr>
                                <w:rFonts w:ascii="Verdana" w:hAnsi="Verdana"/>
                              </w:rPr>
                              <w:t xml:space="preserve"> Expe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rience as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ICT teacher to the 5 to 10</w:t>
                            </w:r>
                            <w:r w:rsidRPr="002F0A63">
                              <w:rPr>
                                <w:rFonts w:ascii="Verdana" w:hAnsi="Verdana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class at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Aadarsh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Highchool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Daryapur</w:t>
                            </w:r>
                            <w:proofErr w:type="spellEnd"/>
                            <w:r w:rsidR="00205D98">
                              <w:rPr>
                                <w:rFonts w:ascii="Verdana" w:hAnsi="Verdana"/>
                              </w:rPr>
                              <w:t>.</w:t>
                            </w:r>
                          </w:p>
                          <w:p w:rsidR="002F0A63" w:rsidRDefault="002F0A63" w:rsidP="00205D98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720"/>
                              </w:tabs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Now searching for job</w:t>
                            </w:r>
                          </w:p>
                          <w:p w:rsidR="007948A9" w:rsidRPr="007948A9" w:rsidRDefault="00205D98" w:rsidP="002F0A63">
                            <w:pPr>
                              <w:tabs>
                                <w:tab w:val="left" w:pos="720"/>
                              </w:tabs>
                              <w:spacing w:line="360" w:lineRule="auto"/>
                              <w:ind w:left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.</w:t>
                            </w:r>
                            <w:r w:rsidR="00B9038F" w:rsidRPr="007948A9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0C0C0"/>
                              <w:tblLook w:val="01E0" w:firstRow="1" w:lastRow="1" w:firstColumn="1" w:lastColumn="1" w:noHBand="0" w:noVBand="0"/>
                            </w:tblPr>
                            <w:tblGrid>
                              <w:gridCol w:w="7812"/>
                            </w:tblGrid>
                            <w:tr w:rsidR="00C76DA4">
                              <w:tc>
                                <w:tcPr>
                                  <w:tcW w:w="7812" w:type="dxa"/>
                                  <w:shd w:val="clear" w:color="auto" w:fill="C0C0C0"/>
                                </w:tcPr>
                                <w:p w:rsidR="00C76DA4" w:rsidRPr="00F829DF" w:rsidRDefault="00D77CC5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829D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Professional Skills</w:t>
                                  </w:r>
                                </w:p>
                              </w:tc>
                            </w:tr>
                          </w:tbl>
                          <w:p w:rsidR="00174B32" w:rsidRPr="00B84654" w:rsidRDefault="00174B32">
                            <w:pPr>
                              <w:rPr>
                                <w:sz w:val="30"/>
                              </w:rPr>
                            </w:pPr>
                          </w:p>
                          <w:p w:rsidR="006C73EA" w:rsidRPr="00B84654" w:rsidRDefault="00D77CC5" w:rsidP="006C73EA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Verdana" w:hAnsi="Verdana"/>
                                <w:sz w:val="26"/>
                              </w:rPr>
                            </w:pPr>
                            <w:r w:rsidRPr="00B84654">
                              <w:rPr>
                                <w:rFonts w:ascii="Verdana" w:hAnsi="Verdana"/>
                                <w:sz w:val="26"/>
                              </w:rPr>
                              <w:t>Ability to work in team as well as independently.</w:t>
                            </w:r>
                          </w:p>
                          <w:p w:rsidR="006C73EA" w:rsidRPr="00B84654" w:rsidRDefault="00D77CC5" w:rsidP="00D77CC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Verdana" w:hAnsi="Verdana"/>
                                <w:sz w:val="26"/>
                              </w:rPr>
                            </w:pPr>
                            <w:r w:rsidRPr="00B84654">
                              <w:rPr>
                                <w:rFonts w:ascii="Verdana" w:hAnsi="Verdana"/>
                                <w:sz w:val="26"/>
                              </w:rPr>
                              <w:t>Strong willingness to learn new skills and abilities.</w:t>
                            </w:r>
                          </w:p>
                          <w:p w:rsidR="00174B32" w:rsidRPr="00B84654" w:rsidRDefault="00CA7C6B" w:rsidP="00D77CC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Verdana" w:hAnsi="Verdana"/>
                                <w:sz w:val="26"/>
                              </w:rPr>
                            </w:pPr>
                            <w:r w:rsidRPr="00B84654">
                              <w:rPr>
                                <w:rFonts w:ascii="Verdana" w:hAnsi="Verdana"/>
                                <w:sz w:val="26"/>
                              </w:rPr>
                              <w:t>Sincere and Hardworking.</w:t>
                            </w:r>
                          </w:p>
                          <w:p w:rsidR="00B84985" w:rsidRDefault="00B84985" w:rsidP="00DD5CF7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0C0C0"/>
                              <w:tblLook w:val="01E0" w:firstRow="1" w:lastRow="1" w:firstColumn="1" w:lastColumn="1" w:noHBand="0" w:noVBand="0"/>
                            </w:tblPr>
                            <w:tblGrid>
                              <w:gridCol w:w="7812"/>
                            </w:tblGrid>
                            <w:tr w:rsidR="00DD5CF7" w:rsidTr="00126B2C">
                              <w:tc>
                                <w:tcPr>
                                  <w:tcW w:w="7812" w:type="dxa"/>
                                  <w:shd w:val="clear" w:color="auto" w:fill="C0C0C0"/>
                                </w:tcPr>
                                <w:p w:rsidR="00DD5CF7" w:rsidRPr="00F829DF" w:rsidRDefault="00DD5CF7" w:rsidP="00126B2C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829D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Languages known</w:t>
                                  </w:r>
                                </w:p>
                              </w:tc>
                            </w:tr>
                          </w:tbl>
                          <w:p w:rsidR="00DD5CF7" w:rsidRDefault="00DD5CF7" w:rsidP="00DD5CF7"/>
                          <w:p w:rsidR="00DD5CF7" w:rsidRPr="006C73EA" w:rsidRDefault="00B84985" w:rsidP="00DD5CF7">
                            <w:pPr>
                              <w:tabs>
                                <w:tab w:val="left" w:pos="741"/>
                                <w:tab w:val="left" w:pos="2850"/>
                                <w:tab w:val="left" w:pos="3249"/>
                                <w:tab w:val="center" w:pos="4140"/>
                              </w:tabs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     Hindi      :    </w:t>
                            </w:r>
                            <w:r w:rsidR="00DD5CF7"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Hindi &amp; English  </w:t>
                            </w:r>
                          </w:p>
                          <w:p w:rsidR="00DD5CF7" w:rsidRPr="006C73EA" w:rsidRDefault="00DD5CF7" w:rsidP="00DD5CF7">
                            <w:pPr>
                              <w:rPr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90.85pt;margin-top:-45pt;width:403.3pt;height:750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">
                <v:textbox>
                  <w:txbxContent>
                    <w:p w:rsidR="00174B32" w:rsidRDefault="00174B32">
                      <w:r>
                        <w:t xml:space="preserve">                                                                                                        </w:t>
                      </w:r>
                    </w:p>
                    <w:p w:rsidR="00A80099" w:rsidRPr="006C73EA" w:rsidRDefault="001A318E" w:rsidP="005636A4">
                      <w:pPr>
                        <w:ind w:left="1440"/>
                        <w:rPr>
                          <w:b/>
                          <w:sz w:val="44"/>
                          <w:szCs w:val="48"/>
                          <w:u w:val="single"/>
                        </w:rPr>
                      </w:pPr>
                      <w:r w:rsidRPr="006C73EA">
                        <w:rPr>
                          <w:b/>
                          <w:sz w:val="44"/>
                          <w:szCs w:val="48"/>
                          <w:u w:val="single"/>
                        </w:rPr>
                        <w:t>CURRICULAM VITAE</w:t>
                      </w:r>
                    </w:p>
                    <w:p w:rsidR="005636A4" w:rsidRDefault="005636A4" w:rsidP="005636A4">
                      <w:pPr>
                        <w:ind w:left="1440"/>
                        <w:rPr>
                          <w:sz w:val="44"/>
                          <w:szCs w:val="48"/>
                          <w:u w:val="single"/>
                        </w:rPr>
                      </w:pPr>
                    </w:p>
                    <w:p w:rsidR="00B84985" w:rsidRDefault="00B84985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0C0C0"/>
                        <w:tblLook w:val="01E0" w:firstRow="1" w:lastRow="1" w:firstColumn="1" w:lastColumn="1" w:noHBand="0" w:noVBand="0"/>
                      </w:tblPr>
                      <w:tblGrid>
                        <w:gridCol w:w="7812"/>
                      </w:tblGrid>
                      <w:tr w:rsidR="00A80099">
                        <w:tc>
                          <w:tcPr>
                            <w:tcW w:w="7812" w:type="dxa"/>
                            <w:shd w:val="clear" w:color="auto" w:fill="C0C0C0"/>
                          </w:tcPr>
                          <w:p w:rsidR="00A80099" w:rsidRPr="00F829DF" w:rsidRDefault="00A8009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29DF">
                              <w:rPr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c>
                      </w:tr>
                    </w:tbl>
                    <w:p w:rsidR="00E66F69" w:rsidRDefault="00E66F69"/>
                    <w:p w:rsidR="00A80099" w:rsidRPr="006C73EA" w:rsidRDefault="000967BA" w:rsidP="0016681C">
                      <w:pPr>
                        <w:jc w:val="both"/>
                        <w:rPr>
                          <w:sz w:val="26"/>
                        </w:rPr>
                      </w:pPr>
                      <w:r w:rsidRPr="006C73EA">
                        <w:rPr>
                          <w:sz w:val="28"/>
                        </w:rPr>
                        <w:t xml:space="preserve">Seeking a career </w:t>
                      </w:r>
                      <w:r w:rsidR="007948A9">
                        <w:rPr>
                          <w:sz w:val="28"/>
                        </w:rPr>
                        <w:t>where</w:t>
                      </w:r>
                      <w:r w:rsidR="00E66F69" w:rsidRPr="006C73EA">
                        <w:rPr>
                          <w:sz w:val="28"/>
                        </w:rPr>
                        <w:t xml:space="preserve"> I can utilize my diversified skills to contribute growth and success of the organization. I would like to work as a key player in challenging and creative environment</w:t>
                      </w:r>
                      <w:r w:rsidR="00B22AE4" w:rsidRPr="006C73EA">
                        <w:rPr>
                          <w:sz w:val="26"/>
                        </w:rPr>
                        <w:t>.</w:t>
                      </w:r>
                    </w:p>
                    <w:p w:rsidR="00A80099" w:rsidRPr="00755D5D" w:rsidRDefault="00A80099" w:rsidP="00B84985">
                      <w:pPr>
                        <w:tabs>
                          <w:tab w:val="left" w:pos="900"/>
                        </w:tabs>
                        <w:ind w:right="-180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0C0C0"/>
                        <w:tblLook w:val="01E0" w:firstRow="1" w:lastRow="1" w:firstColumn="1" w:lastColumn="1" w:noHBand="0" w:noVBand="0"/>
                      </w:tblPr>
                      <w:tblGrid>
                        <w:gridCol w:w="7812"/>
                      </w:tblGrid>
                      <w:tr w:rsidR="00A80099">
                        <w:tc>
                          <w:tcPr>
                            <w:tcW w:w="7812" w:type="dxa"/>
                            <w:shd w:val="clear" w:color="auto" w:fill="C0C0C0"/>
                          </w:tcPr>
                          <w:p w:rsidR="00A80099" w:rsidRPr="00F829DF" w:rsidRDefault="00C76D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29DF">
                              <w:rPr>
                                <w:b/>
                                <w:sz w:val="28"/>
                                <w:szCs w:val="28"/>
                              </w:rPr>
                              <w:t>Academic Qualifications</w:t>
                            </w:r>
                          </w:p>
                        </w:tc>
                      </w:tr>
                    </w:tbl>
                    <w:p w:rsidR="00A80099" w:rsidRDefault="00A80099"/>
                    <w:p w:rsidR="00826D88" w:rsidRPr="006C73EA" w:rsidRDefault="00826D88" w:rsidP="00012B1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auto"/>
                        <w:rPr>
                          <w:rFonts w:ascii="Verdana" w:hAnsi="Verdana"/>
                        </w:rPr>
                      </w:pPr>
                      <w:r w:rsidRPr="006C73EA">
                        <w:rPr>
                          <w:rFonts w:ascii="Verdana" w:hAnsi="Verdana"/>
                          <w:b/>
                        </w:rPr>
                        <w:t>High School</w:t>
                      </w:r>
                      <w:r w:rsidR="00B84985" w:rsidRPr="006C73EA">
                        <w:rPr>
                          <w:rFonts w:ascii="Verdana" w:hAnsi="Verdana"/>
                        </w:rPr>
                        <w:t xml:space="preserve"> Passed in the Year </w:t>
                      </w:r>
                      <w:r w:rsidR="00C7530D">
                        <w:rPr>
                          <w:rFonts w:ascii="Verdana" w:hAnsi="Verdana"/>
                        </w:rPr>
                        <w:t>2003</w:t>
                      </w:r>
                      <w:r w:rsidRPr="006C73EA">
                        <w:rPr>
                          <w:rFonts w:ascii="Verdana" w:hAnsi="Verdana"/>
                        </w:rPr>
                        <w:t xml:space="preserve"> from </w:t>
                      </w:r>
                      <w:r w:rsidR="00C7530D">
                        <w:rPr>
                          <w:rFonts w:ascii="Verdana" w:hAnsi="Verdana"/>
                        </w:rPr>
                        <w:t xml:space="preserve">Maharashtra </w:t>
                      </w:r>
                      <w:proofErr w:type="gramStart"/>
                      <w:r w:rsidR="00C7530D">
                        <w:rPr>
                          <w:rFonts w:ascii="Verdana" w:hAnsi="Verdana"/>
                        </w:rPr>
                        <w:t>State  Board</w:t>
                      </w:r>
                      <w:proofErr w:type="gramEnd"/>
                      <w:r w:rsidR="00C7530D">
                        <w:rPr>
                          <w:rFonts w:ascii="Verdana" w:hAnsi="Verdana"/>
                        </w:rPr>
                        <w:t>, Pune with 53.73</w:t>
                      </w:r>
                      <w:r w:rsidR="00515371">
                        <w:rPr>
                          <w:rFonts w:ascii="Verdana" w:hAnsi="Verdana"/>
                        </w:rPr>
                        <w:t>%</w:t>
                      </w:r>
                      <w:r w:rsidRPr="006C73EA">
                        <w:rPr>
                          <w:rFonts w:ascii="Verdana" w:hAnsi="Verdana"/>
                        </w:rPr>
                        <w:t>.</w:t>
                      </w:r>
                    </w:p>
                    <w:p w:rsidR="00826D88" w:rsidRPr="006C73EA" w:rsidRDefault="00826D88" w:rsidP="00012B15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auto"/>
                        <w:rPr>
                          <w:rFonts w:ascii="Verdana" w:hAnsi="Verdana"/>
                        </w:rPr>
                      </w:pPr>
                      <w:r w:rsidRPr="006C73EA">
                        <w:rPr>
                          <w:rFonts w:ascii="Verdana" w:hAnsi="Verdana"/>
                          <w:b/>
                        </w:rPr>
                        <w:t>Intermediate</w:t>
                      </w:r>
                      <w:r w:rsidR="00B84985" w:rsidRPr="006C73EA">
                        <w:rPr>
                          <w:rFonts w:ascii="Verdana" w:hAnsi="Verdana"/>
                        </w:rPr>
                        <w:t xml:space="preserve"> Passed in the Year </w:t>
                      </w:r>
                      <w:r w:rsidR="007948A9">
                        <w:rPr>
                          <w:rFonts w:ascii="Verdana" w:hAnsi="Verdana"/>
                        </w:rPr>
                        <w:t>200</w:t>
                      </w:r>
                      <w:r w:rsidR="00C7530D">
                        <w:rPr>
                          <w:rFonts w:ascii="Verdana" w:hAnsi="Verdana"/>
                        </w:rPr>
                        <w:t>6</w:t>
                      </w:r>
                      <w:r w:rsidRPr="006C73EA">
                        <w:rPr>
                          <w:rFonts w:ascii="Verdana" w:hAnsi="Verdana"/>
                        </w:rPr>
                        <w:t xml:space="preserve"> from </w:t>
                      </w:r>
                      <w:r w:rsidR="00C7530D">
                        <w:rPr>
                          <w:rFonts w:ascii="Verdana" w:hAnsi="Verdana"/>
                        </w:rPr>
                        <w:t xml:space="preserve">Maharashtra State </w:t>
                      </w:r>
                      <w:proofErr w:type="spellStart"/>
                      <w:r w:rsidR="00C7530D">
                        <w:rPr>
                          <w:rFonts w:ascii="Verdana" w:hAnsi="Verdana"/>
                        </w:rPr>
                        <w:t>Board</w:t>
                      </w:r>
                      <w:proofErr w:type="gramStart"/>
                      <w:r w:rsidR="00C7530D">
                        <w:rPr>
                          <w:rFonts w:ascii="Verdana" w:hAnsi="Verdana"/>
                        </w:rPr>
                        <w:t>,Pune</w:t>
                      </w:r>
                      <w:proofErr w:type="spellEnd"/>
                      <w:proofErr w:type="gramEnd"/>
                      <w:r w:rsidR="00C7530D">
                        <w:rPr>
                          <w:rFonts w:ascii="Verdana" w:hAnsi="Verdana"/>
                        </w:rPr>
                        <w:t xml:space="preserve"> with 42.00</w:t>
                      </w:r>
                      <w:r w:rsidR="00515371">
                        <w:rPr>
                          <w:rFonts w:ascii="Verdana" w:hAnsi="Verdana"/>
                        </w:rPr>
                        <w:t>%</w:t>
                      </w:r>
                      <w:r w:rsidRPr="006C73EA">
                        <w:rPr>
                          <w:rFonts w:ascii="Verdana" w:hAnsi="Verdana"/>
                        </w:rPr>
                        <w:t>.</w:t>
                      </w:r>
                    </w:p>
                    <w:p w:rsidR="00B84985" w:rsidRDefault="00DE5BF1" w:rsidP="00826D8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auto"/>
                        <w:rPr>
                          <w:rFonts w:ascii="Verdana" w:hAnsi="Verdana"/>
                        </w:rPr>
                      </w:pPr>
                      <w:r w:rsidRPr="00DE5BF1">
                        <w:rPr>
                          <w:rFonts w:ascii="Verdana" w:hAnsi="Verdana"/>
                          <w:b/>
                        </w:rPr>
                        <w:t>Graduate</w:t>
                      </w:r>
                      <w:r w:rsidR="00C7530D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C7530D">
                        <w:rPr>
                          <w:rFonts w:ascii="Verdana" w:hAnsi="Verdana"/>
                          <w:bCs/>
                        </w:rPr>
                        <w:t>in b.com</w:t>
                      </w:r>
                      <w:r w:rsidR="00C7530D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C7530D">
                        <w:rPr>
                          <w:rFonts w:ascii="Verdana" w:hAnsi="Verdana"/>
                        </w:rPr>
                        <w:t xml:space="preserve">from </w:t>
                      </w:r>
                      <w:proofErr w:type="spellStart"/>
                      <w:r w:rsidR="00C7530D">
                        <w:rPr>
                          <w:rFonts w:ascii="Verdana" w:hAnsi="Verdana"/>
                        </w:rPr>
                        <w:t>Sant</w:t>
                      </w:r>
                      <w:proofErr w:type="spellEnd"/>
                      <w:r w:rsidR="00C7530D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="00C7530D">
                        <w:rPr>
                          <w:rFonts w:ascii="Verdana" w:hAnsi="Verdana"/>
                        </w:rPr>
                        <w:t>Gadgebaba</w:t>
                      </w:r>
                      <w:proofErr w:type="spellEnd"/>
                      <w:r w:rsidR="00C7530D">
                        <w:rPr>
                          <w:rFonts w:ascii="Verdana" w:hAnsi="Verdana"/>
                        </w:rPr>
                        <w:t xml:space="preserve"> Amravati University Amravati in 2010</w:t>
                      </w:r>
                      <w:r w:rsidR="00012B15" w:rsidRPr="006C73EA">
                        <w:rPr>
                          <w:rFonts w:ascii="Verdana" w:hAnsi="Verdana"/>
                        </w:rPr>
                        <w:t>.</w:t>
                      </w:r>
                    </w:p>
                    <w:p w:rsidR="00C7530D" w:rsidRDefault="00C7530D" w:rsidP="00826D8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Post graduate </w:t>
                      </w:r>
                      <w:r w:rsidR="002F0A63">
                        <w:rPr>
                          <w:rFonts w:ascii="Verdana" w:hAnsi="Verdana"/>
                          <w:bCs/>
                        </w:rPr>
                        <w:t xml:space="preserve">in m.com from </w:t>
                      </w:r>
                      <w:proofErr w:type="spellStart"/>
                      <w:r w:rsidR="002F0A63">
                        <w:rPr>
                          <w:rFonts w:ascii="Verdana" w:hAnsi="Verdana"/>
                          <w:bCs/>
                        </w:rPr>
                        <w:t>tilak</w:t>
                      </w:r>
                      <w:proofErr w:type="spellEnd"/>
                      <w:r w:rsidR="002F0A63">
                        <w:rPr>
                          <w:rFonts w:ascii="Verdana" w:hAnsi="Verdana"/>
                          <w:bCs/>
                        </w:rPr>
                        <w:t xml:space="preserve"> Maharashtra </w:t>
                      </w:r>
                      <w:proofErr w:type="spellStart"/>
                      <w:r w:rsidR="002F0A63">
                        <w:rPr>
                          <w:rFonts w:ascii="Verdana" w:hAnsi="Verdana"/>
                          <w:bCs/>
                        </w:rPr>
                        <w:t>Vidyapeeth</w:t>
                      </w:r>
                      <w:proofErr w:type="spellEnd"/>
                      <w:r w:rsidR="002F0A63">
                        <w:rPr>
                          <w:rFonts w:ascii="Verdana" w:hAnsi="Verdana"/>
                          <w:bCs/>
                        </w:rPr>
                        <w:t xml:space="preserve"> , Pune now appearing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0C0C0"/>
                        <w:tblLook w:val="01E0" w:firstRow="1" w:lastRow="1" w:firstColumn="1" w:lastColumn="1" w:noHBand="0" w:noVBand="0"/>
                      </w:tblPr>
                      <w:tblGrid>
                        <w:gridCol w:w="7812"/>
                      </w:tblGrid>
                      <w:tr w:rsidR="005636A4" w:rsidTr="006C73EA">
                        <w:tc>
                          <w:tcPr>
                            <w:tcW w:w="7812" w:type="dxa"/>
                            <w:shd w:val="clear" w:color="auto" w:fill="C0C0C0"/>
                          </w:tcPr>
                          <w:p w:rsidR="005636A4" w:rsidRPr="00F829DF" w:rsidRDefault="005636A4" w:rsidP="006C73E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c>
                      </w:tr>
                    </w:tbl>
                    <w:p w:rsidR="007948A9" w:rsidRDefault="007948A9" w:rsidP="007948A9">
                      <w:pPr>
                        <w:tabs>
                          <w:tab w:val="left" w:pos="720"/>
                        </w:tabs>
                        <w:spacing w:line="360" w:lineRule="auto"/>
                        <w:ind w:left="720"/>
                        <w:rPr>
                          <w:rFonts w:ascii="Verdana" w:hAnsi="Verdana"/>
                        </w:rPr>
                      </w:pPr>
                    </w:p>
                    <w:p w:rsidR="005636A4" w:rsidRDefault="002F0A63" w:rsidP="005636A4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720"/>
                        </w:tabs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6 month experience</w:t>
                      </w:r>
                      <w:r w:rsidR="007948A9">
                        <w:rPr>
                          <w:rFonts w:ascii="Verdana" w:hAnsi="Verdana"/>
                        </w:rPr>
                        <w:t xml:space="preserve"> as a </w:t>
                      </w:r>
                      <w:r>
                        <w:rPr>
                          <w:rFonts w:ascii="Verdana" w:hAnsi="Verdana"/>
                        </w:rPr>
                        <w:t xml:space="preserve">Pre – Primary teacher in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Ekvira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school of </w:t>
                      </w:r>
                      <w:proofErr w:type="gramStart"/>
                      <w:r>
                        <w:rPr>
                          <w:rFonts w:ascii="Verdana" w:hAnsi="Verdana"/>
                        </w:rPr>
                        <w:t>Brilliants ,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Daryapur</w:t>
                      </w:r>
                      <w:proofErr w:type="spellEnd"/>
                      <w:r w:rsidR="007948A9">
                        <w:rPr>
                          <w:rFonts w:ascii="Verdana" w:hAnsi="Verdana"/>
                        </w:rPr>
                        <w:t xml:space="preserve">. </w:t>
                      </w:r>
                    </w:p>
                    <w:p w:rsidR="007948A9" w:rsidRDefault="002F0A63" w:rsidP="00205D98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720"/>
                        </w:tabs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2</w:t>
                      </w:r>
                      <w:r w:rsidR="00515371" w:rsidRPr="00515371">
                        <w:rPr>
                          <w:rFonts w:ascii="Verdana" w:hAnsi="Verdana"/>
                        </w:rPr>
                        <w:t xml:space="preserve"> year E</w:t>
                      </w:r>
                      <w:r>
                        <w:rPr>
                          <w:rFonts w:ascii="Verdana" w:hAnsi="Verdana"/>
                        </w:rPr>
                        <w:t>xperience as a Computer Teacher for 5 to 10</w:t>
                      </w:r>
                      <w:r w:rsidRPr="002F0A63">
                        <w:rPr>
                          <w:rFonts w:ascii="Verdana" w:hAnsi="Verdana"/>
                          <w:vertAlign w:val="superscript"/>
                        </w:rPr>
                        <w:t>th</w:t>
                      </w:r>
                      <w:r>
                        <w:rPr>
                          <w:rFonts w:ascii="Verdana" w:hAnsi="Verdana"/>
                        </w:rPr>
                        <w:t xml:space="preserve"> class in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Dnyanpeeth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Convent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Daryapur</w:t>
                      </w:r>
                      <w:proofErr w:type="spellEnd"/>
                      <w:r w:rsidR="00205D98">
                        <w:rPr>
                          <w:rFonts w:ascii="Verdana" w:hAnsi="Verdana"/>
                        </w:rPr>
                        <w:t>.</w:t>
                      </w:r>
                    </w:p>
                    <w:p w:rsidR="00205D98" w:rsidRDefault="002F0A63" w:rsidP="00205D98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720"/>
                        </w:tabs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1 year</w:t>
                      </w:r>
                      <w:r w:rsidR="00205D98">
                        <w:rPr>
                          <w:rFonts w:ascii="Verdana" w:hAnsi="Verdana"/>
                        </w:rPr>
                        <w:t xml:space="preserve"> Expe</w:t>
                      </w:r>
                      <w:r>
                        <w:rPr>
                          <w:rFonts w:ascii="Verdana" w:hAnsi="Verdana"/>
                        </w:rPr>
                        <w:t xml:space="preserve">rience as </w:t>
                      </w:r>
                      <w:proofErr w:type="gramStart"/>
                      <w:r>
                        <w:rPr>
                          <w:rFonts w:ascii="Verdana" w:hAnsi="Verdana"/>
                        </w:rPr>
                        <w:t>a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ICT teacher to the 5 to 10</w:t>
                      </w:r>
                      <w:r w:rsidRPr="002F0A63">
                        <w:rPr>
                          <w:rFonts w:ascii="Verdana" w:hAnsi="Verdana"/>
                          <w:vertAlign w:val="superscript"/>
                        </w:rPr>
                        <w:t>th</w:t>
                      </w:r>
                      <w:r>
                        <w:rPr>
                          <w:rFonts w:ascii="Verdana" w:hAnsi="Verdana"/>
                        </w:rPr>
                        <w:t xml:space="preserve"> class at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Aadarsh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Highchool</w:t>
                      </w:r>
                      <w:proofErr w:type="spellEnd"/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</w:rPr>
                        <w:t>Daryapur</w:t>
                      </w:r>
                      <w:proofErr w:type="spellEnd"/>
                      <w:r w:rsidR="00205D98">
                        <w:rPr>
                          <w:rFonts w:ascii="Verdana" w:hAnsi="Verdana"/>
                        </w:rPr>
                        <w:t>.</w:t>
                      </w:r>
                    </w:p>
                    <w:p w:rsidR="002F0A63" w:rsidRDefault="002F0A63" w:rsidP="00205D98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720"/>
                        </w:tabs>
                        <w:spacing w:line="36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Now searching for job</w:t>
                      </w:r>
                    </w:p>
                    <w:p w:rsidR="007948A9" w:rsidRPr="007948A9" w:rsidRDefault="00205D98" w:rsidP="002F0A63">
                      <w:pPr>
                        <w:tabs>
                          <w:tab w:val="left" w:pos="720"/>
                        </w:tabs>
                        <w:spacing w:line="360" w:lineRule="auto"/>
                        <w:ind w:left="720"/>
                        <w:rPr>
                          <w:sz w:val="28"/>
                        </w:rPr>
                      </w:pPr>
                      <w:r>
                        <w:rPr>
                          <w:rFonts w:ascii="Verdana" w:hAnsi="Verdana"/>
                        </w:rPr>
                        <w:t>.</w:t>
                      </w:r>
                      <w:r w:rsidR="00B9038F" w:rsidRPr="007948A9"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0C0C0"/>
                        <w:tblLook w:val="01E0" w:firstRow="1" w:lastRow="1" w:firstColumn="1" w:lastColumn="1" w:noHBand="0" w:noVBand="0"/>
                      </w:tblPr>
                      <w:tblGrid>
                        <w:gridCol w:w="7812"/>
                      </w:tblGrid>
                      <w:tr w:rsidR="00C76DA4">
                        <w:tc>
                          <w:tcPr>
                            <w:tcW w:w="7812" w:type="dxa"/>
                            <w:shd w:val="clear" w:color="auto" w:fill="C0C0C0"/>
                          </w:tcPr>
                          <w:p w:rsidR="00C76DA4" w:rsidRPr="00F829DF" w:rsidRDefault="00D77C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29DF">
                              <w:rPr>
                                <w:b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c>
                      </w:tr>
                    </w:tbl>
                    <w:p w:rsidR="00174B32" w:rsidRPr="00B84654" w:rsidRDefault="00174B32">
                      <w:pPr>
                        <w:rPr>
                          <w:sz w:val="30"/>
                        </w:rPr>
                      </w:pPr>
                    </w:p>
                    <w:p w:rsidR="006C73EA" w:rsidRPr="00B84654" w:rsidRDefault="00D77CC5" w:rsidP="006C73EA">
                      <w:pPr>
                        <w:numPr>
                          <w:ilvl w:val="0"/>
                          <w:numId w:val="18"/>
                        </w:numPr>
                        <w:rPr>
                          <w:rFonts w:ascii="Verdana" w:hAnsi="Verdana"/>
                          <w:sz w:val="26"/>
                        </w:rPr>
                      </w:pPr>
                      <w:r w:rsidRPr="00B84654">
                        <w:rPr>
                          <w:rFonts w:ascii="Verdana" w:hAnsi="Verdana"/>
                          <w:sz w:val="26"/>
                        </w:rPr>
                        <w:t>Ability to work in team as well as independently.</w:t>
                      </w:r>
                    </w:p>
                    <w:p w:rsidR="006C73EA" w:rsidRPr="00B84654" w:rsidRDefault="00D77CC5" w:rsidP="00D77CC5">
                      <w:pPr>
                        <w:numPr>
                          <w:ilvl w:val="0"/>
                          <w:numId w:val="18"/>
                        </w:numPr>
                        <w:rPr>
                          <w:rFonts w:ascii="Verdana" w:hAnsi="Verdana"/>
                          <w:sz w:val="26"/>
                        </w:rPr>
                      </w:pPr>
                      <w:r w:rsidRPr="00B84654">
                        <w:rPr>
                          <w:rFonts w:ascii="Verdana" w:hAnsi="Verdana"/>
                          <w:sz w:val="26"/>
                        </w:rPr>
                        <w:t>Strong willingness to learn new skills and abilities.</w:t>
                      </w:r>
                    </w:p>
                    <w:p w:rsidR="00174B32" w:rsidRPr="00B84654" w:rsidRDefault="00CA7C6B" w:rsidP="00D77CC5">
                      <w:pPr>
                        <w:numPr>
                          <w:ilvl w:val="0"/>
                          <w:numId w:val="18"/>
                        </w:numPr>
                        <w:rPr>
                          <w:rFonts w:ascii="Verdana" w:hAnsi="Verdana"/>
                          <w:sz w:val="26"/>
                        </w:rPr>
                      </w:pPr>
                      <w:r w:rsidRPr="00B84654">
                        <w:rPr>
                          <w:rFonts w:ascii="Verdana" w:hAnsi="Verdana"/>
                          <w:sz w:val="26"/>
                        </w:rPr>
                        <w:t>Sincere and Hardworking.</w:t>
                      </w:r>
                    </w:p>
                    <w:p w:rsidR="00B84985" w:rsidRDefault="00B84985" w:rsidP="00DD5CF7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0C0C0"/>
                        <w:tblLook w:val="01E0" w:firstRow="1" w:lastRow="1" w:firstColumn="1" w:lastColumn="1" w:noHBand="0" w:noVBand="0"/>
                      </w:tblPr>
                      <w:tblGrid>
                        <w:gridCol w:w="7812"/>
                      </w:tblGrid>
                      <w:tr w:rsidR="00DD5CF7" w:rsidTr="00126B2C">
                        <w:tc>
                          <w:tcPr>
                            <w:tcW w:w="7812" w:type="dxa"/>
                            <w:shd w:val="clear" w:color="auto" w:fill="C0C0C0"/>
                          </w:tcPr>
                          <w:p w:rsidR="00DD5CF7" w:rsidRPr="00F829DF" w:rsidRDefault="00DD5CF7" w:rsidP="00126B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29DF">
                              <w:rPr>
                                <w:b/>
                                <w:sz w:val="28"/>
                                <w:szCs w:val="28"/>
                              </w:rPr>
                              <w:t>Languages known</w:t>
                            </w:r>
                          </w:p>
                        </w:tc>
                      </w:tr>
                    </w:tbl>
                    <w:p w:rsidR="00DD5CF7" w:rsidRDefault="00DD5CF7" w:rsidP="00DD5CF7"/>
                    <w:p w:rsidR="00DD5CF7" w:rsidRPr="006C73EA" w:rsidRDefault="00B84985" w:rsidP="00DD5CF7">
                      <w:pPr>
                        <w:tabs>
                          <w:tab w:val="left" w:pos="741"/>
                          <w:tab w:val="left" w:pos="2850"/>
                          <w:tab w:val="left" w:pos="3249"/>
                          <w:tab w:val="center" w:pos="4140"/>
                        </w:tabs>
                        <w:rPr>
                          <w:rFonts w:ascii="Verdana" w:hAnsi="Verdana"/>
                          <w:sz w:val="20"/>
                        </w:rPr>
                      </w:pP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 xml:space="preserve">      Hindi      :    </w:t>
                      </w:r>
                      <w:r w:rsidR="00DD5CF7" w:rsidRPr="006C73EA">
                        <w:rPr>
                          <w:rFonts w:ascii="Verdana" w:hAnsi="Verdana"/>
                          <w:b/>
                          <w:sz w:val="20"/>
                        </w:rPr>
                        <w:t xml:space="preserve"> Hindi &amp; English  </w:t>
                      </w:r>
                    </w:p>
                    <w:p w:rsidR="00DD5CF7" w:rsidRPr="006C73EA" w:rsidRDefault="00DD5CF7" w:rsidP="00DD5CF7">
                      <w:pPr>
                        <w:rPr>
                          <w:b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7543800" cy="9829800"/>
                <wp:effectExtent l="9525" t="9525" r="9525" b="952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982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1E" w:rsidRDefault="00D846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81pt;margin-top:-63pt;width:594pt;height:77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">
                <v:textbox>
                  <w:txbxContent>
                    <w:p w:rsidR="00D8461E" w:rsidRDefault="00D8461E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CEtWBjcAAAABQ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2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CEtWBjcAAAABQEAAA8AAAAAAAAAAAAAAAAAYwMAAGRycy9kb3du&#10;cmV2LnhtbFBLBQYAAAAABAAEAPMAAABs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BE580B" w:rsidRPr="00BE580B">
        <w:rPr>
          <w:b/>
          <w:sz w:val="28"/>
          <w:szCs w:val="28"/>
        </w:rPr>
        <w:t xml:space="preserve"> </w:t>
      </w:r>
      <w:r w:rsidR="00BE580B" w:rsidRPr="00F829DF">
        <w:rPr>
          <w:b/>
          <w:sz w:val="28"/>
          <w:szCs w:val="28"/>
        </w:rPr>
        <w:lastRenderedPageBreak/>
        <w:t>Languages known</w: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-571500</wp:posOffset>
                </wp:positionV>
                <wp:extent cx="7543800" cy="9715500"/>
                <wp:effectExtent l="9525" t="9525" r="9525" b="9525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971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61E" w:rsidRDefault="00D846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81pt;margin-top:-45pt;width:594pt;height:7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">
                <v:textbox>
                  <w:txbxContent>
                    <w:p w:rsidR="00D8461E" w:rsidRDefault="00D8461E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-571500</wp:posOffset>
                </wp:positionV>
                <wp:extent cx="5143500" cy="9486900"/>
                <wp:effectExtent l="9525" t="9525" r="9525" b="9525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C21" w:rsidRDefault="007B1C21" w:rsidP="007B1C21">
                            <w:pPr>
                              <w:pStyle w:val="BodyText"/>
                              <w:tabs>
                                <w:tab w:val="left" w:pos="360"/>
                              </w:tabs>
                              <w:suppressAutoHyphens w:val="0"/>
                              <w:autoSpaceDE w:val="0"/>
                              <w:autoSpaceDN w:val="0"/>
                              <w:ind w:left="720"/>
                            </w:pPr>
                          </w:p>
                          <w:p w:rsidR="00E66F69" w:rsidRDefault="00E66F69" w:rsidP="00E66F69">
                            <w:pPr>
                              <w:tabs>
                                <w:tab w:val="left" w:pos="741"/>
                                <w:tab w:val="left" w:pos="2850"/>
                                <w:tab w:val="left" w:pos="3249"/>
                                <w:tab w:val="center" w:pos="423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      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0C0C0"/>
                              <w:tblLook w:val="01E0" w:firstRow="1" w:lastRow="1" w:firstColumn="1" w:lastColumn="1" w:noHBand="0" w:noVBand="0"/>
                            </w:tblPr>
                            <w:tblGrid>
                              <w:gridCol w:w="7812"/>
                            </w:tblGrid>
                            <w:tr w:rsidR="00E66F69">
                              <w:tc>
                                <w:tcPr>
                                  <w:tcW w:w="7812" w:type="dxa"/>
                                  <w:shd w:val="clear" w:color="auto" w:fill="C0C0C0"/>
                                </w:tcPr>
                                <w:p w:rsidR="00E66F69" w:rsidRPr="00F829DF" w:rsidRDefault="00B84654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="00D77CC5" w:rsidRPr="00F829D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ersonal Profile</w:t>
                                  </w:r>
                                </w:p>
                              </w:tc>
                            </w:tr>
                          </w:tbl>
                          <w:p w:rsidR="00D77CC5" w:rsidRDefault="00D77CC5" w:rsidP="00D77CC5">
                            <w:pPr>
                              <w:tabs>
                                <w:tab w:val="left" w:pos="741"/>
                                <w:tab w:val="left" w:pos="2850"/>
                                <w:tab w:val="center" w:pos="3240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</w:p>
                          <w:p w:rsidR="00D77CC5" w:rsidRPr="006C73EA" w:rsidRDefault="00D77CC5" w:rsidP="007B1C21">
                            <w:pPr>
                              <w:tabs>
                                <w:tab w:val="left" w:pos="741"/>
                                <w:tab w:val="left" w:pos="2850"/>
                                <w:tab w:val="center" w:pos="3240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      Name:</w:t>
                            </w: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proofErr w:type="spellStart"/>
                            <w:r w:rsidR="002F0A63">
                              <w:rPr>
                                <w:rFonts w:ascii="Verdana" w:hAnsi="Verdana"/>
                                <w:sz w:val="20"/>
                              </w:rPr>
                              <w:t>Varsha</w:t>
                            </w:r>
                            <w:proofErr w:type="spellEnd"/>
                            <w:r w:rsidR="002F0A63">
                              <w:rPr>
                                <w:rFonts w:ascii="Verdana" w:hAnsi="Verdana"/>
                                <w:sz w:val="20"/>
                              </w:rPr>
                              <w:t xml:space="preserve"> Panpaliya</w:t>
                            </w:r>
                          </w:p>
                          <w:p w:rsidR="007B1C21" w:rsidRPr="006C73EA" w:rsidRDefault="00D77CC5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3249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      </w:t>
                            </w:r>
                          </w:p>
                          <w:p w:rsidR="00D77CC5" w:rsidRDefault="007B1C21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3249"/>
                              </w:tabs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      </w:t>
                            </w:r>
                            <w:r w:rsidR="00D77CC5"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Father’s Name:</w:t>
                            </w:r>
                            <w:r w:rsidR="00D77CC5"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="00D77CC5"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="00D77CC5"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="00D77CC5"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 xml:space="preserve">Shri. </w:t>
                            </w:r>
                            <w:proofErr w:type="spellStart"/>
                            <w:r w:rsidR="002F0A63">
                              <w:rPr>
                                <w:rFonts w:ascii="Verdana" w:hAnsi="Verdana"/>
                                <w:sz w:val="20"/>
                              </w:rPr>
                              <w:t>Ghanshyamji</w:t>
                            </w:r>
                            <w:proofErr w:type="spellEnd"/>
                            <w:r w:rsidR="002F0A63">
                              <w:rPr>
                                <w:rFonts w:ascii="Verdana" w:hAnsi="Verdana"/>
                                <w:sz w:val="20"/>
                              </w:rPr>
                              <w:t xml:space="preserve"> C. Panpaliya</w:t>
                            </w:r>
                          </w:p>
                          <w:p w:rsidR="00205D98" w:rsidRDefault="00205D98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3249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      </w:t>
                            </w:r>
                          </w:p>
                          <w:p w:rsidR="00205D98" w:rsidRPr="006C73EA" w:rsidRDefault="00205D98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3249"/>
                              </w:tabs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      Mother</w:t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’s Name:</w:t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proofErr w:type="spellStart"/>
                            <w:r w:rsidR="002F0A63">
                              <w:rPr>
                                <w:rFonts w:ascii="Verdana" w:hAnsi="Verdana"/>
                                <w:sz w:val="20"/>
                              </w:rPr>
                              <w:t>Sau</w:t>
                            </w:r>
                            <w:proofErr w:type="spellEnd"/>
                            <w:r w:rsidR="002F0A63">
                              <w:rPr>
                                <w:rFonts w:ascii="Verdana" w:hAnsi="Verdan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2F0A63">
                              <w:rPr>
                                <w:rFonts w:ascii="Verdana" w:hAnsi="Verdana"/>
                                <w:sz w:val="20"/>
                              </w:rPr>
                              <w:t>Prema</w:t>
                            </w:r>
                            <w:proofErr w:type="spellEnd"/>
                            <w:r w:rsidR="002F0A63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</w:p>
                          <w:p w:rsidR="00D77CC5" w:rsidRPr="006C73EA" w:rsidRDefault="00D77CC5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</w:p>
                          <w:p w:rsidR="00D77CC5" w:rsidRPr="006C73EA" w:rsidRDefault="00D77CC5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 xml:space="preserve">       </w:t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Date of Birth:</w:t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="00515371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>1</w:t>
                            </w:r>
                            <w:r w:rsidR="002F0A63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>1</w:t>
                            </w:r>
                            <w:r w:rsidR="00515371" w:rsidRPr="00515371">
                              <w:rPr>
                                <w:rFonts w:ascii="Verdana" w:hAnsi="Verdana"/>
                                <w:bCs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F0A63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 xml:space="preserve"> Dec</w:t>
                            </w:r>
                            <w:r w:rsidR="00515371">
                              <w:rPr>
                                <w:rFonts w:ascii="Verdana" w:hAnsi="Verdana"/>
                                <w:bCs/>
                                <w:sz w:val="20"/>
                              </w:rPr>
                              <w:t xml:space="preserve"> 1987</w:t>
                            </w:r>
                          </w:p>
                          <w:p w:rsidR="00D77CC5" w:rsidRPr="006C73EA" w:rsidRDefault="00D77CC5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:rsidR="003D7C16" w:rsidRPr="006C73EA" w:rsidRDefault="00D77CC5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 xml:space="preserve">       </w:t>
                            </w:r>
                            <w:r w:rsidR="003D7C16"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Religion</w:t>
                            </w:r>
                            <w:r w:rsidR="003D7C16" w:rsidRPr="006C73EA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3D7C16" w:rsidRPr="006C73EA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3D7C16" w:rsidRPr="006C73EA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B84985" w:rsidRPr="006C73EA">
                              <w:rPr>
                                <w:rFonts w:ascii="Verdana" w:hAnsi="Verdana"/>
                                <w:sz w:val="20"/>
                              </w:rPr>
                              <w:t>Hindu</w:t>
                            </w:r>
                          </w:p>
                          <w:p w:rsidR="003D7C16" w:rsidRPr="006C73EA" w:rsidRDefault="003D7C16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</w:p>
                          <w:p w:rsidR="003D7C16" w:rsidRPr="006C73EA" w:rsidRDefault="003D7C16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      Nationality</w:t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ab/>
                            </w:r>
                            <w:r w:rsidRPr="006C73EA">
                              <w:rPr>
                                <w:rFonts w:ascii="Verdana" w:hAnsi="Verdana"/>
                                <w:sz w:val="20"/>
                              </w:rPr>
                              <w:t>Indian</w:t>
                            </w:r>
                          </w:p>
                          <w:p w:rsidR="003D7C16" w:rsidRPr="006C73EA" w:rsidRDefault="003D7C16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</w:p>
                          <w:p w:rsidR="00D77CC5" w:rsidRDefault="00D77CC5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  <w:p w:rsidR="00D77CC5" w:rsidRDefault="00D77CC5" w:rsidP="00D77CC5">
                            <w:pPr>
                              <w:tabs>
                                <w:tab w:val="left" w:pos="741"/>
                                <w:tab w:val="left" w:pos="2850"/>
                                <w:tab w:val="left" w:pos="4050"/>
                              </w:tabs>
                              <w:jc w:val="both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  <w:p w:rsidR="00A359B0" w:rsidRPr="00A359B0" w:rsidRDefault="00A359B0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0C0C0"/>
                              <w:tblLook w:val="01E0" w:firstRow="1" w:lastRow="1" w:firstColumn="1" w:lastColumn="1" w:noHBand="0" w:noVBand="0"/>
                            </w:tblPr>
                            <w:tblGrid>
                              <w:gridCol w:w="7812"/>
                            </w:tblGrid>
                            <w:tr w:rsidR="00A359B0" w:rsidRPr="00F829DF">
                              <w:tc>
                                <w:tcPr>
                                  <w:tcW w:w="7812" w:type="dxa"/>
                                  <w:shd w:val="clear" w:color="auto" w:fill="C0C0C0"/>
                                </w:tcPr>
                                <w:p w:rsidR="00A359B0" w:rsidRPr="00F829DF" w:rsidRDefault="00CA7C6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Hobbies</w:t>
                                  </w:r>
                                </w:p>
                              </w:tc>
                            </w:tr>
                          </w:tbl>
                          <w:p w:rsidR="00E66F69" w:rsidRDefault="00E66F69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359B0" w:rsidRDefault="00A359B0" w:rsidP="007B1C21">
                            <w:pPr>
                              <w:tabs>
                                <w:tab w:val="left" w:pos="741"/>
                                <w:tab w:val="left" w:pos="2850"/>
                                <w:tab w:val="left" w:pos="3249"/>
                                <w:tab w:val="center" w:pos="378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</w:p>
                          <w:p w:rsidR="00A359B0" w:rsidRDefault="00D1224F" w:rsidP="007B1C21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41"/>
                                <w:tab w:val="left" w:pos="2850"/>
                                <w:tab w:val="left" w:pos="3249"/>
                                <w:tab w:val="center" w:pos="378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sz w:val="22"/>
                              </w:rPr>
                              <w:t>Re</w:t>
                            </w:r>
                            <w:r w:rsidR="00CA7C6B" w:rsidRPr="006C73EA">
                              <w:rPr>
                                <w:rFonts w:ascii="Verdana" w:hAnsi="Verdana"/>
                                <w:sz w:val="22"/>
                              </w:rPr>
                              <w:t>ading Books</w:t>
                            </w:r>
                            <w:r w:rsidR="00F257F9">
                              <w:rPr>
                                <w:rFonts w:ascii="Verdana" w:hAnsi="Verdana"/>
                                <w:sz w:val="22"/>
                              </w:rPr>
                              <w:t xml:space="preserve">, Listening Music, </w:t>
                            </w:r>
                            <w:proofErr w:type="gramStart"/>
                            <w:r w:rsidR="00F257F9">
                              <w:rPr>
                                <w:rFonts w:ascii="Verdana" w:hAnsi="Verdana"/>
                                <w:sz w:val="22"/>
                              </w:rPr>
                              <w:t>cooking ,surfing</w:t>
                            </w:r>
                            <w:proofErr w:type="gramEnd"/>
                            <w:r w:rsidR="00CA7C6B">
                              <w:rPr>
                                <w:rFonts w:ascii="Verdana" w:hAnsi="Verdana"/>
                                <w:sz w:val="18"/>
                              </w:rPr>
                              <w:t>.</w:t>
                            </w:r>
                          </w:p>
                          <w:p w:rsidR="00A359B0" w:rsidRDefault="00A359B0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15AF" w:rsidRDefault="007F15AF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15AF" w:rsidRPr="006C73EA" w:rsidRDefault="007F15AF" w:rsidP="007F15AF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6C73EA">
                              <w:rPr>
                                <w:b/>
                                <w:szCs w:val="28"/>
                              </w:rPr>
                              <w:t>Declaration</w:t>
                            </w:r>
                          </w:p>
                          <w:p w:rsidR="00D807B8" w:rsidRPr="006C73EA" w:rsidRDefault="00D807B8">
                            <w:pPr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  <w:p w:rsidR="003F62ED" w:rsidRPr="006C73EA" w:rsidRDefault="007F15AF">
                            <w:pPr>
                              <w:rPr>
                                <w:rFonts w:ascii="Verdana" w:hAnsi="Verdana"/>
                                <w:sz w:val="22"/>
                                <w:szCs w:val="18"/>
                              </w:rPr>
                            </w:pPr>
                            <w:r w:rsidRPr="006C73EA">
                              <w:rPr>
                                <w:rFonts w:ascii="Verdana" w:hAnsi="Verdana"/>
                                <w:sz w:val="22"/>
                                <w:szCs w:val="18"/>
                              </w:rPr>
                              <w:t>I hereby declare that the information given above is correct to the best of my knowledge.</w:t>
                            </w:r>
                          </w:p>
                          <w:p w:rsidR="00D807B8" w:rsidRPr="006C73EA" w:rsidRDefault="00D807B8">
                            <w:pPr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  <w:p w:rsidR="007F15AF" w:rsidRDefault="00D807B8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</w:t>
                            </w:r>
                            <w:r w:rsidR="001954F6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7F15AF" w:rsidRDefault="007F15AF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15AF" w:rsidRDefault="007F15AF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C73EA" w:rsidRDefault="006C73EA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C73EA" w:rsidRDefault="006C73EA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C73EA" w:rsidRDefault="006C73EA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C73EA" w:rsidRDefault="006C73EA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C73EA" w:rsidRDefault="006C73EA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C73EA" w:rsidRDefault="006C73EA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F15AF" w:rsidRPr="006C73EA" w:rsidRDefault="009D1CE2">
                            <w:pPr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  <w:t>Date :</w:t>
                            </w:r>
                            <w:proofErr w:type="gramEnd"/>
                            <w:r w:rsidRPr="006C73EA"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  <w:t xml:space="preserve">- </w:t>
                            </w:r>
                          </w:p>
                          <w:p w:rsidR="009D1CE2" w:rsidRDefault="009D1CE2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D1CE2" w:rsidRDefault="009D1CE2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D1CE2" w:rsidRPr="006C73EA" w:rsidRDefault="002F0A63">
                            <w:pPr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  <w:t>Place :-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sz w:val="20"/>
                                <w:szCs w:val="18"/>
                              </w:rPr>
                              <w:t>Daryapur</w:t>
                            </w:r>
                            <w:proofErr w:type="spellEnd"/>
                          </w:p>
                          <w:p w:rsidR="00D807B8" w:rsidRPr="00A679F8" w:rsidRDefault="002F0A63" w:rsidP="002F0A63">
                            <w:pPr>
                              <w:ind w:left="4320"/>
                              <w:rPr>
                                <w:rFonts w:ascii="Verdana" w:hAnsi="Verdana"/>
                                <w:b/>
                                <w:sz w:val="12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2"/>
                                <w:szCs w:val="19"/>
                              </w:rPr>
                              <w:t>(VARSHA PANPALIYA</w:t>
                            </w:r>
                            <w:r w:rsidR="00D807B8" w:rsidRPr="00A679F8">
                              <w:rPr>
                                <w:rFonts w:ascii="Verdana" w:hAnsi="Verdana"/>
                                <w:b/>
                                <w:sz w:val="22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90pt;margin-top:-45pt;width:405pt;height:74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">
                <v:textbox>
                  <w:txbxContent>
                    <w:p w:rsidR="007B1C21" w:rsidRDefault="007B1C21" w:rsidP="007B1C21">
                      <w:pPr>
                        <w:pStyle w:val="BodyText"/>
                        <w:tabs>
                          <w:tab w:val="left" w:pos="360"/>
                        </w:tabs>
                        <w:suppressAutoHyphens w:val="0"/>
                        <w:autoSpaceDE w:val="0"/>
                        <w:autoSpaceDN w:val="0"/>
                        <w:ind w:left="720"/>
                      </w:pPr>
                    </w:p>
                    <w:p w:rsidR="00E66F69" w:rsidRDefault="00E66F69" w:rsidP="00E66F69">
                      <w:pPr>
                        <w:tabs>
                          <w:tab w:val="left" w:pos="741"/>
                          <w:tab w:val="left" w:pos="2850"/>
                          <w:tab w:val="left" w:pos="3249"/>
                          <w:tab w:val="center" w:pos="423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 xml:space="preserve">      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0C0C0"/>
                        <w:tblLook w:val="01E0" w:firstRow="1" w:lastRow="1" w:firstColumn="1" w:lastColumn="1" w:noHBand="0" w:noVBand="0"/>
                      </w:tblPr>
                      <w:tblGrid>
                        <w:gridCol w:w="7812"/>
                      </w:tblGrid>
                      <w:tr w:rsidR="00E66F69">
                        <w:tc>
                          <w:tcPr>
                            <w:tcW w:w="7812" w:type="dxa"/>
                            <w:shd w:val="clear" w:color="auto" w:fill="C0C0C0"/>
                          </w:tcPr>
                          <w:p w:rsidR="00E66F69" w:rsidRPr="00F829DF" w:rsidRDefault="00B8465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D77CC5" w:rsidRPr="00F829DF">
                              <w:rPr>
                                <w:b/>
                                <w:sz w:val="28"/>
                                <w:szCs w:val="28"/>
                              </w:rPr>
                              <w:t>ersonal Profile</w:t>
                            </w:r>
                          </w:p>
                        </w:tc>
                      </w:tr>
                    </w:tbl>
                    <w:p w:rsidR="00D77CC5" w:rsidRDefault="00D77CC5" w:rsidP="00D77CC5">
                      <w:pPr>
                        <w:tabs>
                          <w:tab w:val="left" w:pos="741"/>
                          <w:tab w:val="left" w:pos="2850"/>
                          <w:tab w:val="center" w:pos="3240"/>
                        </w:tabs>
                        <w:jc w:val="both"/>
                        <w:rPr>
                          <w:rFonts w:ascii="Verdana" w:hAnsi="Verdana"/>
                          <w:b/>
                          <w:sz w:val="18"/>
                        </w:rPr>
                      </w:pPr>
                    </w:p>
                    <w:p w:rsidR="00D77CC5" w:rsidRPr="006C73EA" w:rsidRDefault="00D77CC5" w:rsidP="007B1C21">
                      <w:pPr>
                        <w:tabs>
                          <w:tab w:val="left" w:pos="741"/>
                          <w:tab w:val="left" w:pos="2850"/>
                          <w:tab w:val="center" w:pos="3240"/>
                        </w:tabs>
                        <w:jc w:val="both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 xml:space="preserve">       Name:</w:t>
                      </w:r>
                      <w:r w:rsidRPr="006C73EA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sz w:val="20"/>
                        </w:rPr>
                        <w:tab/>
                      </w:r>
                      <w:proofErr w:type="spellStart"/>
                      <w:r w:rsidR="002F0A63">
                        <w:rPr>
                          <w:rFonts w:ascii="Verdana" w:hAnsi="Verdana"/>
                          <w:sz w:val="20"/>
                        </w:rPr>
                        <w:t>Varsha</w:t>
                      </w:r>
                      <w:proofErr w:type="spellEnd"/>
                      <w:r w:rsidR="002F0A63">
                        <w:rPr>
                          <w:rFonts w:ascii="Verdana" w:hAnsi="Verdana"/>
                          <w:sz w:val="20"/>
                        </w:rPr>
                        <w:t xml:space="preserve"> Panpaliya</w:t>
                      </w:r>
                    </w:p>
                    <w:p w:rsidR="007B1C21" w:rsidRPr="006C73EA" w:rsidRDefault="00D77CC5" w:rsidP="00D77CC5">
                      <w:pPr>
                        <w:tabs>
                          <w:tab w:val="left" w:pos="741"/>
                          <w:tab w:val="left" w:pos="2850"/>
                          <w:tab w:val="left" w:pos="3249"/>
                        </w:tabs>
                        <w:jc w:val="both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 xml:space="preserve">       </w:t>
                      </w:r>
                    </w:p>
                    <w:p w:rsidR="00D77CC5" w:rsidRDefault="007B1C21" w:rsidP="00D77CC5">
                      <w:pPr>
                        <w:tabs>
                          <w:tab w:val="left" w:pos="741"/>
                          <w:tab w:val="left" w:pos="2850"/>
                          <w:tab w:val="left" w:pos="3249"/>
                        </w:tabs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 xml:space="preserve">       </w:t>
                      </w:r>
                      <w:r w:rsidR="00D77CC5" w:rsidRPr="006C73EA">
                        <w:rPr>
                          <w:rFonts w:ascii="Verdana" w:hAnsi="Verdana"/>
                          <w:b/>
                          <w:sz w:val="20"/>
                        </w:rPr>
                        <w:t>Father’s Name:</w:t>
                      </w:r>
                      <w:r w:rsidR="00D77CC5"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="00D77CC5"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="00D77CC5"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="00D77CC5"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sz w:val="20"/>
                        </w:rPr>
                        <w:t xml:space="preserve">Shri. </w:t>
                      </w:r>
                      <w:proofErr w:type="spellStart"/>
                      <w:r w:rsidR="002F0A63">
                        <w:rPr>
                          <w:rFonts w:ascii="Verdana" w:hAnsi="Verdana"/>
                          <w:sz w:val="20"/>
                        </w:rPr>
                        <w:t>Ghanshyamji</w:t>
                      </w:r>
                      <w:proofErr w:type="spellEnd"/>
                      <w:r w:rsidR="002F0A63">
                        <w:rPr>
                          <w:rFonts w:ascii="Verdana" w:hAnsi="Verdana"/>
                          <w:sz w:val="20"/>
                        </w:rPr>
                        <w:t xml:space="preserve"> C. Panpaliya</w:t>
                      </w:r>
                    </w:p>
                    <w:p w:rsidR="00205D98" w:rsidRDefault="00205D98" w:rsidP="00D77CC5">
                      <w:pPr>
                        <w:tabs>
                          <w:tab w:val="left" w:pos="741"/>
                          <w:tab w:val="left" w:pos="2850"/>
                          <w:tab w:val="left" w:pos="3249"/>
                        </w:tabs>
                        <w:jc w:val="both"/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       </w:t>
                      </w:r>
                    </w:p>
                    <w:p w:rsidR="00205D98" w:rsidRPr="006C73EA" w:rsidRDefault="00205D98" w:rsidP="00D77CC5">
                      <w:pPr>
                        <w:tabs>
                          <w:tab w:val="left" w:pos="741"/>
                          <w:tab w:val="left" w:pos="2850"/>
                          <w:tab w:val="left" w:pos="3249"/>
                        </w:tabs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       Mother</w:t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>’s Name:</w:t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proofErr w:type="spellStart"/>
                      <w:r w:rsidR="002F0A63">
                        <w:rPr>
                          <w:rFonts w:ascii="Verdana" w:hAnsi="Verdana"/>
                          <w:sz w:val="20"/>
                        </w:rPr>
                        <w:t>Sau</w:t>
                      </w:r>
                      <w:proofErr w:type="spellEnd"/>
                      <w:r w:rsidR="002F0A63">
                        <w:rPr>
                          <w:rFonts w:ascii="Verdana" w:hAnsi="Verdana"/>
                          <w:sz w:val="20"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2F0A63">
                        <w:rPr>
                          <w:rFonts w:ascii="Verdana" w:hAnsi="Verdana"/>
                          <w:sz w:val="20"/>
                        </w:rPr>
                        <w:t>Prema</w:t>
                      </w:r>
                      <w:proofErr w:type="spellEnd"/>
                      <w:r w:rsidR="002F0A63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</w:p>
                    <w:p w:rsidR="00D77CC5" w:rsidRPr="006C73EA" w:rsidRDefault="00D77CC5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 w:rsidRPr="006C73EA">
                        <w:rPr>
                          <w:rFonts w:ascii="Verdana" w:hAnsi="Verdana"/>
                          <w:sz w:val="20"/>
                        </w:rPr>
                        <w:tab/>
                      </w:r>
                    </w:p>
                    <w:p w:rsidR="00D77CC5" w:rsidRPr="006C73EA" w:rsidRDefault="00D77CC5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 w:rsidRPr="006C73EA">
                        <w:rPr>
                          <w:rFonts w:ascii="Verdana" w:hAnsi="Verdana"/>
                          <w:sz w:val="20"/>
                        </w:rPr>
                        <w:t xml:space="preserve">       </w:t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>Date of Birth:</w:t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="00515371">
                        <w:rPr>
                          <w:rFonts w:ascii="Verdana" w:hAnsi="Verdana"/>
                          <w:bCs/>
                          <w:sz w:val="20"/>
                        </w:rPr>
                        <w:t>1</w:t>
                      </w:r>
                      <w:r w:rsidR="002F0A63">
                        <w:rPr>
                          <w:rFonts w:ascii="Verdana" w:hAnsi="Verdana"/>
                          <w:bCs/>
                          <w:sz w:val="20"/>
                        </w:rPr>
                        <w:t>1</w:t>
                      </w:r>
                      <w:r w:rsidR="00515371" w:rsidRPr="00515371">
                        <w:rPr>
                          <w:rFonts w:ascii="Verdana" w:hAnsi="Verdana"/>
                          <w:bCs/>
                          <w:sz w:val="20"/>
                          <w:vertAlign w:val="superscript"/>
                        </w:rPr>
                        <w:t>th</w:t>
                      </w:r>
                      <w:r w:rsidR="002F0A63">
                        <w:rPr>
                          <w:rFonts w:ascii="Verdana" w:hAnsi="Verdana"/>
                          <w:bCs/>
                          <w:sz w:val="20"/>
                        </w:rPr>
                        <w:t xml:space="preserve"> Dec</w:t>
                      </w:r>
                      <w:r w:rsidR="00515371">
                        <w:rPr>
                          <w:rFonts w:ascii="Verdana" w:hAnsi="Verdana"/>
                          <w:bCs/>
                          <w:sz w:val="20"/>
                        </w:rPr>
                        <w:t xml:space="preserve"> 1987</w:t>
                      </w:r>
                    </w:p>
                    <w:p w:rsidR="00D77CC5" w:rsidRPr="006C73EA" w:rsidRDefault="00D77CC5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:rsidR="003D7C16" w:rsidRPr="006C73EA" w:rsidRDefault="00D77CC5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 w:rsidRPr="006C73EA">
                        <w:rPr>
                          <w:rFonts w:ascii="Verdana" w:hAnsi="Verdana"/>
                          <w:sz w:val="20"/>
                        </w:rPr>
                        <w:t xml:space="preserve">       </w:t>
                      </w:r>
                      <w:r w:rsidR="003D7C16" w:rsidRPr="006C73EA">
                        <w:rPr>
                          <w:rFonts w:ascii="Verdana" w:hAnsi="Verdana"/>
                          <w:b/>
                          <w:sz w:val="20"/>
                        </w:rPr>
                        <w:t>Religion</w:t>
                      </w:r>
                      <w:r w:rsidR="003D7C16" w:rsidRPr="006C73EA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3D7C16" w:rsidRPr="006C73EA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3D7C16" w:rsidRPr="006C73EA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B84985" w:rsidRPr="006C73EA">
                        <w:rPr>
                          <w:rFonts w:ascii="Verdana" w:hAnsi="Verdana"/>
                          <w:sz w:val="20"/>
                        </w:rPr>
                        <w:t>Hindu</w:t>
                      </w:r>
                    </w:p>
                    <w:p w:rsidR="003D7C16" w:rsidRPr="006C73EA" w:rsidRDefault="003D7C16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b/>
                          <w:sz w:val="20"/>
                        </w:rPr>
                      </w:pPr>
                    </w:p>
                    <w:p w:rsidR="003D7C16" w:rsidRPr="006C73EA" w:rsidRDefault="003D7C16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 xml:space="preserve">       Nationality</w:t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b/>
                          <w:sz w:val="20"/>
                        </w:rPr>
                        <w:tab/>
                      </w:r>
                      <w:r w:rsidRPr="006C73EA">
                        <w:rPr>
                          <w:rFonts w:ascii="Verdana" w:hAnsi="Verdana"/>
                          <w:sz w:val="20"/>
                        </w:rPr>
                        <w:t>Indian</w:t>
                      </w:r>
                    </w:p>
                    <w:p w:rsidR="003D7C16" w:rsidRPr="006C73EA" w:rsidRDefault="003D7C16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b/>
                          <w:sz w:val="20"/>
                        </w:rPr>
                      </w:pPr>
                    </w:p>
                    <w:p w:rsidR="00D77CC5" w:rsidRDefault="00D77CC5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sz w:val="18"/>
                        </w:rPr>
                      </w:pPr>
                    </w:p>
                    <w:p w:rsidR="00D77CC5" w:rsidRDefault="00D77CC5" w:rsidP="00D77CC5">
                      <w:pPr>
                        <w:tabs>
                          <w:tab w:val="left" w:pos="741"/>
                          <w:tab w:val="left" w:pos="2850"/>
                          <w:tab w:val="left" w:pos="4050"/>
                        </w:tabs>
                        <w:jc w:val="both"/>
                        <w:rPr>
                          <w:rFonts w:ascii="Verdana" w:hAnsi="Verdana"/>
                          <w:sz w:val="18"/>
                        </w:rPr>
                      </w:pPr>
                    </w:p>
                    <w:p w:rsidR="00A359B0" w:rsidRPr="00A359B0" w:rsidRDefault="00A359B0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  <w:r>
                        <w:t xml:space="preserve">       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0C0C0"/>
                        <w:tblLook w:val="01E0" w:firstRow="1" w:lastRow="1" w:firstColumn="1" w:lastColumn="1" w:noHBand="0" w:noVBand="0"/>
                      </w:tblPr>
                      <w:tblGrid>
                        <w:gridCol w:w="7812"/>
                      </w:tblGrid>
                      <w:tr w:rsidR="00A359B0" w:rsidRPr="00F829DF">
                        <w:tc>
                          <w:tcPr>
                            <w:tcW w:w="7812" w:type="dxa"/>
                            <w:shd w:val="clear" w:color="auto" w:fill="C0C0C0"/>
                          </w:tcPr>
                          <w:p w:rsidR="00A359B0" w:rsidRPr="00F829DF" w:rsidRDefault="00CA7C6B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c>
                      </w:tr>
                    </w:tbl>
                    <w:p w:rsidR="00E66F69" w:rsidRDefault="00E66F69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A359B0" w:rsidRDefault="00A359B0" w:rsidP="007B1C21">
                      <w:pPr>
                        <w:tabs>
                          <w:tab w:val="left" w:pos="741"/>
                          <w:tab w:val="left" w:pos="2850"/>
                          <w:tab w:val="left" w:pos="3249"/>
                          <w:tab w:val="center" w:pos="378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</w:p>
                    <w:p w:rsidR="00A359B0" w:rsidRDefault="00D1224F" w:rsidP="007B1C21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741"/>
                          <w:tab w:val="left" w:pos="2850"/>
                          <w:tab w:val="left" w:pos="3249"/>
                          <w:tab w:val="center" w:pos="378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6C73EA">
                        <w:rPr>
                          <w:rFonts w:ascii="Verdana" w:hAnsi="Verdana"/>
                          <w:sz w:val="22"/>
                        </w:rPr>
                        <w:t>Re</w:t>
                      </w:r>
                      <w:r w:rsidR="00CA7C6B" w:rsidRPr="006C73EA">
                        <w:rPr>
                          <w:rFonts w:ascii="Verdana" w:hAnsi="Verdana"/>
                          <w:sz w:val="22"/>
                        </w:rPr>
                        <w:t>ading Books</w:t>
                      </w:r>
                      <w:r w:rsidR="00F257F9">
                        <w:rPr>
                          <w:rFonts w:ascii="Verdana" w:hAnsi="Verdana"/>
                          <w:sz w:val="22"/>
                        </w:rPr>
                        <w:t xml:space="preserve">, Listening Music, </w:t>
                      </w:r>
                      <w:proofErr w:type="gramStart"/>
                      <w:r w:rsidR="00F257F9">
                        <w:rPr>
                          <w:rFonts w:ascii="Verdana" w:hAnsi="Verdana"/>
                          <w:sz w:val="22"/>
                        </w:rPr>
                        <w:t>cooking ,surfing</w:t>
                      </w:r>
                      <w:proofErr w:type="gramEnd"/>
                      <w:r w:rsidR="00CA7C6B">
                        <w:rPr>
                          <w:rFonts w:ascii="Verdana" w:hAnsi="Verdana"/>
                          <w:sz w:val="18"/>
                        </w:rPr>
                        <w:t>.</w:t>
                      </w:r>
                    </w:p>
                    <w:p w:rsidR="00A359B0" w:rsidRDefault="00A359B0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7F15AF" w:rsidRDefault="007F15AF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7F15AF" w:rsidRPr="006C73EA" w:rsidRDefault="007F15AF" w:rsidP="007F15AF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6C73EA">
                        <w:rPr>
                          <w:b/>
                          <w:szCs w:val="28"/>
                        </w:rPr>
                        <w:t>Declaration</w:t>
                      </w:r>
                    </w:p>
                    <w:p w:rsidR="00D807B8" w:rsidRPr="006C73EA" w:rsidRDefault="00D807B8">
                      <w:pPr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</w:pPr>
                    </w:p>
                    <w:p w:rsidR="003F62ED" w:rsidRPr="006C73EA" w:rsidRDefault="007F15AF">
                      <w:pPr>
                        <w:rPr>
                          <w:rFonts w:ascii="Verdana" w:hAnsi="Verdana"/>
                          <w:sz w:val="22"/>
                          <w:szCs w:val="18"/>
                        </w:rPr>
                      </w:pPr>
                      <w:r w:rsidRPr="006C73EA">
                        <w:rPr>
                          <w:rFonts w:ascii="Verdana" w:hAnsi="Verdana"/>
                          <w:sz w:val="22"/>
                          <w:szCs w:val="18"/>
                        </w:rPr>
                        <w:t>I hereby declare that the information given above is correct to the best of my knowledge.</w:t>
                      </w:r>
                    </w:p>
                    <w:p w:rsidR="00D807B8" w:rsidRPr="006C73EA" w:rsidRDefault="00D807B8">
                      <w:pPr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</w:pPr>
                    </w:p>
                    <w:p w:rsidR="007F15AF" w:rsidRDefault="00D807B8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 xml:space="preserve">                                                           </w:t>
                      </w:r>
                      <w:r w:rsidR="001954F6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 xml:space="preserve">  </w:t>
                      </w:r>
                    </w:p>
                    <w:p w:rsidR="007F15AF" w:rsidRDefault="007F15AF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7F15AF" w:rsidRDefault="007F15AF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6C73EA" w:rsidRDefault="006C73EA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6C73EA" w:rsidRDefault="006C73EA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6C73EA" w:rsidRDefault="006C73EA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6C73EA" w:rsidRDefault="006C73EA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6C73EA" w:rsidRDefault="006C73EA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6C73EA" w:rsidRDefault="006C73EA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7F15AF" w:rsidRPr="006C73EA" w:rsidRDefault="009D1CE2">
                      <w:pPr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</w:pPr>
                      <w:proofErr w:type="gramStart"/>
                      <w:r w:rsidRPr="006C73EA"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  <w:t>Date :</w:t>
                      </w:r>
                      <w:proofErr w:type="gramEnd"/>
                      <w:r w:rsidRPr="006C73EA"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  <w:t xml:space="preserve">- </w:t>
                      </w:r>
                    </w:p>
                    <w:p w:rsidR="009D1CE2" w:rsidRDefault="009D1CE2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9D1CE2" w:rsidRDefault="009D1CE2">
                      <w:pP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</w:p>
                    <w:p w:rsidR="009D1CE2" w:rsidRPr="006C73EA" w:rsidRDefault="002F0A63">
                      <w:pPr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  <w:t>Place :-</w:t>
                      </w:r>
                      <w:proofErr w:type="gramEnd"/>
                      <w:r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sz w:val="20"/>
                          <w:szCs w:val="18"/>
                        </w:rPr>
                        <w:t>Daryapur</w:t>
                      </w:r>
                      <w:proofErr w:type="spellEnd"/>
                    </w:p>
                    <w:p w:rsidR="00D807B8" w:rsidRPr="00A679F8" w:rsidRDefault="002F0A63" w:rsidP="002F0A63">
                      <w:pPr>
                        <w:ind w:left="4320"/>
                        <w:rPr>
                          <w:rFonts w:ascii="Verdana" w:hAnsi="Verdana"/>
                          <w:b/>
                          <w:sz w:val="12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22"/>
                          <w:szCs w:val="19"/>
                        </w:rPr>
                        <w:t>(VARSHA PANPALIYA</w:t>
                      </w:r>
                      <w:r w:rsidR="00D807B8" w:rsidRPr="00A679F8">
                        <w:rPr>
                          <w:rFonts w:ascii="Verdana" w:hAnsi="Verdana"/>
                          <w:b/>
                          <w:sz w:val="22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2057400" cy="9486900"/>
                <wp:effectExtent l="9525" t="9525" r="9525" b="952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5A" w:rsidRDefault="0087555A" w:rsidP="00D807B8">
                            <w:pPr>
                              <w:shd w:val="clear" w:color="auto" w:fill="D9D9D9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D9D9D9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D9D9D9"/>
                            </w:pPr>
                          </w:p>
                          <w:p w:rsidR="0058516F" w:rsidRDefault="0058516F" w:rsidP="00D807B8">
                            <w:pPr>
                              <w:shd w:val="clear" w:color="auto" w:fill="D9D9D9"/>
                            </w:pPr>
                          </w:p>
                          <w:p w:rsidR="0058516F" w:rsidRDefault="0058516F" w:rsidP="00D807B8">
                            <w:pPr>
                              <w:shd w:val="clear" w:color="auto" w:fill="D9D9D9"/>
                            </w:pPr>
                          </w:p>
                          <w:p w:rsidR="0058516F" w:rsidRDefault="0058516F" w:rsidP="00D807B8">
                            <w:pPr>
                              <w:shd w:val="clear" w:color="auto" w:fill="D9D9D9"/>
                            </w:pPr>
                          </w:p>
                          <w:p w:rsidR="0058516F" w:rsidRDefault="0058516F" w:rsidP="00D807B8">
                            <w:pPr>
                              <w:shd w:val="clear" w:color="auto" w:fill="D9D9D9"/>
                            </w:pPr>
                          </w:p>
                          <w:p w:rsidR="0058516F" w:rsidRDefault="0058516F" w:rsidP="00D807B8">
                            <w:pPr>
                              <w:shd w:val="clear" w:color="auto" w:fill="D9D9D9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D9D9D9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D9D9D9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D9D9D9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D9D9D9"/>
                            </w:pPr>
                          </w:p>
                          <w:p w:rsidR="004F53CF" w:rsidRDefault="004F53CF" w:rsidP="00D807B8">
                            <w:pPr>
                              <w:shd w:val="clear" w:color="auto" w:fill="D9D9D9"/>
                            </w:pPr>
                          </w:p>
                          <w:p w:rsidR="0006581C" w:rsidRDefault="0006581C" w:rsidP="00D807B8">
                            <w:pPr>
                              <w:shd w:val="clear" w:color="auto" w:fill="D9D9D9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6581C" w:rsidRDefault="0006581C" w:rsidP="00D807B8">
                            <w:pPr>
                              <w:shd w:val="clear" w:color="auto" w:fill="D9D9D9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6581C" w:rsidRDefault="0006581C" w:rsidP="00D807B8">
                            <w:pPr>
                              <w:shd w:val="clear" w:color="auto" w:fill="D9D9D9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6581C" w:rsidRDefault="0006581C" w:rsidP="00D807B8">
                            <w:pPr>
                              <w:shd w:val="clear" w:color="auto" w:fill="D9D9D9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6581C" w:rsidRPr="0006581C" w:rsidRDefault="0006581C" w:rsidP="00D807B8">
                            <w:pPr>
                              <w:shd w:val="clear" w:color="auto" w:fill="D9D9D9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-1in;margin-top:-45pt;width:162pt;height:74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">
                <v:textbox>
                  <w:txbxContent>
                    <w:p w:rsidR="0087555A" w:rsidRDefault="0087555A" w:rsidP="00D807B8">
                      <w:pPr>
                        <w:shd w:val="clear" w:color="auto" w:fill="D9D9D9"/>
                      </w:pPr>
                    </w:p>
                    <w:p w:rsidR="004F53CF" w:rsidRDefault="004F53CF" w:rsidP="00D807B8">
                      <w:pPr>
                        <w:shd w:val="clear" w:color="auto" w:fill="D9D9D9"/>
                      </w:pPr>
                    </w:p>
                    <w:p w:rsidR="004F53CF" w:rsidRDefault="004F53CF" w:rsidP="00D807B8">
                      <w:pPr>
                        <w:shd w:val="clear" w:color="auto" w:fill="D9D9D9"/>
                      </w:pPr>
                    </w:p>
                    <w:p w:rsidR="0058516F" w:rsidRDefault="0058516F" w:rsidP="00D807B8">
                      <w:pPr>
                        <w:shd w:val="clear" w:color="auto" w:fill="D9D9D9"/>
                      </w:pPr>
                    </w:p>
                    <w:p w:rsidR="0058516F" w:rsidRDefault="0058516F" w:rsidP="00D807B8">
                      <w:pPr>
                        <w:shd w:val="clear" w:color="auto" w:fill="D9D9D9"/>
                      </w:pPr>
                    </w:p>
                    <w:p w:rsidR="0058516F" w:rsidRDefault="0058516F" w:rsidP="00D807B8">
                      <w:pPr>
                        <w:shd w:val="clear" w:color="auto" w:fill="D9D9D9"/>
                      </w:pPr>
                    </w:p>
                    <w:p w:rsidR="0058516F" w:rsidRDefault="0058516F" w:rsidP="00D807B8">
                      <w:pPr>
                        <w:shd w:val="clear" w:color="auto" w:fill="D9D9D9"/>
                      </w:pPr>
                    </w:p>
                    <w:p w:rsidR="0058516F" w:rsidRDefault="0058516F" w:rsidP="00D807B8">
                      <w:pPr>
                        <w:shd w:val="clear" w:color="auto" w:fill="D9D9D9"/>
                      </w:pPr>
                    </w:p>
                    <w:p w:rsidR="004F53CF" w:rsidRDefault="004F53CF" w:rsidP="00D807B8">
                      <w:pPr>
                        <w:shd w:val="clear" w:color="auto" w:fill="D9D9D9"/>
                      </w:pPr>
                    </w:p>
                    <w:p w:rsidR="004F53CF" w:rsidRDefault="004F53CF" w:rsidP="00D807B8">
                      <w:pPr>
                        <w:shd w:val="clear" w:color="auto" w:fill="D9D9D9"/>
                      </w:pPr>
                    </w:p>
                    <w:p w:rsidR="004F53CF" w:rsidRDefault="004F53CF" w:rsidP="00D807B8">
                      <w:pPr>
                        <w:shd w:val="clear" w:color="auto" w:fill="D9D9D9"/>
                      </w:pPr>
                    </w:p>
                    <w:p w:rsidR="004F53CF" w:rsidRDefault="004F53CF" w:rsidP="00D807B8">
                      <w:pPr>
                        <w:shd w:val="clear" w:color="auto" w:fill="D9D9D9"/>
                      </w:pPr>
                    </w:p>
                    <w:p w:rsidR="004F53CF" w:rsidRDefault="004F53CF" w:rsidP="00D807B8">
                      <w:pPr>
                        <w:shd w:val="clear" w:color="auto" w:fill="D9D9D9"/>
                      </w:pPr>
                    </w:p>
                    <w:p w:rsidR="0006581C" w:rsidRDefault="0006581C" w:rsidP="00D807B8">
                      <w:pPr>
                        <w:shd w:val="clear" w:color="auto" w:fill="D9D9D9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</w:p>
                    <w:p w:rsidR="0006581C" w:rsidRDefault="0006581C" w:rsidP="00D807B8">
                      <w:pPr>
                        <w:shd w:val="clear" w:color="auto" w:fill="D9D9D9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</w:p>
                    <w:p w:rsidR="0006581C" w:rsidRDefault="0006581C" w:rsidP="00D807B8">
                      <w:pPr>
                        <w:shd w:val="clear" w:color="auto" w:fill="D9D9D9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</w:p>
                    <w:p w:rsidR="0006581C" w:rsidRDefault="0006581C" w:rsidP="00D807B8">
                      <w:pPr>
                        <w:shd w:val="clear" w:color="auto" w:fill="D9D9D9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</w:p>
                    <w:p w:rsidR="0006581C" w:rsidRPr="0006581C" w:rsidRDefault="0006581C" w:rsidP="00D807B8">
                      <w:pPr>
                        <w:shd w:val="clear" w:color="auto" w:fill="D9D9D9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CEtWBjcAAAABQEAAA8AAAAAAAAAAAAAAAAAYwMAAGRycy9kb3du&#10;cmV2LnhtbFBLBQYAAAAABAAEAPMAAABs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D8461E" w:rsidSect="00562B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upperRoman"/>
      <w:lvlText w:val="Article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color w:val="auto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D884B3D"/>
    <w:multiLevelType w:val="hybridMultilevel"/>
    <w:tmpl w:val="74682A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7D876FB"/>
    <w:multiLevelType w:val="hybridMultilevel"/>
    <w:tmpl w:val="648A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065DE"/>
    <w:multiLevelType w:val="hybridMultilevel"/>
    <w:tmpl w:val="51128D46"/>
    <w:lvl w:ilvl="0" w:tplc="C3F04674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202323FF"/>
    <w:multiLevelType w:val="hybridMultilevel"/>
    <w:tmpl w:val="C0B69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45D23"/>
    <w:multiLevelType w:val="hybridMultilevel"/>
    <w:tmpl w:val="5F1C0DB2"/>
    <w:lvl w:ilvl="0" w:tplc="246223B6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ascii="Garamond" w:hAnsi="Garamond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0">
    <w:nsid w:val="22280436"/>
    <w:multiLevelType w:val="hybridMultilevel"/>
    <w:tmpl w:val="75025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DB3036"/>
    <w:multiLevelType w:val="hybridMultilevel"/>
    <w:tmpl w:val="7B607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24A4D"/>
    <w:multiLevelType w:val="hybridMultilevel"/>
    <w:tmpl w:val="9E2EC0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F854798"/>
    <w:multiLevelType w:val="hybridMultilevel"/>
    <w:tmpl w:val="A5A892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D4923"/>
    <w:multiLevelType w:val="hybridMultilevel"/>
    <w:tmpl w:val="3142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A4C15"/>
    <w:multiLevelType w:val="hybridMultilevel"/>
    <w:tmpl w:val="10D88CFC"/>
    <w:lvl w:ilvl="0" w:tplc="54BE98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C235C"/>
    <w:multiLevelType w:val="hybridMultilevel"/>
    <w:tmpl w:val="9ECA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3654A0"/>
    <w:multiLevelType w:val="hybridMultilevel"/>
    <w:tmpl w:val="CB46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6443E9"/>
    <w:multiLevelType w:val="hybridMultilevel"/>
    <w:tmpl w:val="FF6692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C05B41"/>
    <w:multiLevelType w:val="hybridMultilevel"/>
    <w:tmpl w:val="236EA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B098D"/>
    <w:multiLevelType w:val="hybridMultilevel"/>
    <w:tmpl w:val="19D67180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65E5413B"/>
    <w:multiLevelType w:val="hybridMultilevel"/>
    <w:tmpl w:val="09648796"/>
    <w:lvl w:ilvl="0" w:tplc="E1DA19C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21"/>
  </w:num>
  <w:num w:numId="10">
    <w:abstractNumId w:val="13"/>
  </w:num>
  <w:num w:numId="11">
    <w:abstractNumId w:val="12"/>
  </w:num>
  <w:num w:numId="12">
    <w:abstractNumId w:val="18"/>
  </w:num>
  <w:num w:numId="13">
    <w:abstractNumId w:val="20"/>
  </w:num>
  <w:num w:numId="14">
    <w:abstractNumId w:val="8"/>
  </w:num>
  <w:num w:numId="15">
    <w:abstractNumId w:val="11"/>
  </w:num>
  <w:num w:numId="16">
    <w:abstractNumId w:val="15"/>
  </w:num>
  <w:num w:numId="17">
    <w:abstractNumId w:val="14"/>
  </w:num>
  <w:num w:numId="18">
    <w:abstractNumId w:val="10"/>
  </w:num>
  <w:num w:numId="19">
    <w:abstractNumId w:val="6"/>
  </w:num>
  <w:num w:numId="20">
    <w:abstractNumId w:val="16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1E"/>
    <w:rsid w:val="00012B15"/>
    <w:rsid w:val="00035C2D"/>
    <w:rsid w:val="0006581C"/>
    <w:rsid w:val="000967BA"/>
    <w:rsid w:val="000F4A70"/>
    <w:rsid w:val="001034E7"/>
    <w:rsid w:val="00126B2C"/>
    <w:rsid w:val="001470F7"/>
    <w:rsid w:val="0016681C"/>
    <w:rsid w:val="00173C87"/>
    <w:rsid w:val="00174B32"/>
    <w:rsid w:val="00182339"/>
    <w:rsid w:val="001954F6"/>
    <w:rsid w:val="001A318E"/>
    <w:rsid w:val="00205D98"/>
    <w:rsid w:val="00261D4D"/>
    <w:rsid w:val="00283154"/>
    <w:rsid w:val="00294DEC"/>
    <w:rsid w:val="002E1EF3"/>
    <w:rsid w:val="002F0A63"/>
    <w:rsid w:val="00363130"/>
    <w:rsid w:val="00376C70"/>
    <w:rsid w:val="00383D68"/>
    <w:rsid w:val="003D508D"/>
    <w:rsid w:val="003D6F8E"/>
    <w:rsid w:val="003D7C16"/>
    <w:rsid w:val="003F62ED"/>
    <w:rsid w:val="00412492"/>
    <w:rsid w:val="00442094"/>
    <w:rsid w:val="00475743"/>
    <w:rsid w:val="00491918"/>
    <w:rsid w:val="004F53CF"/>
    <w:rsid w:val="00505524"/>
    <w:rsid w:val="00515371"/>
    <w:rsid w:val="005467F0"/>
    <w:rsid w:val="00562BDE"/>
    <w:rsid w:val="005636A4"/>
    <w:rsid w:val="0058516F"/>
    <w:rsid w:val="005C5F1F"/>
    <w:rsid w:val="00613094"/>
    <w:rsid w:val="006449FA"/>
    <w:rsid w:val="0067198D"/>
    <w:rsid w:val="00674183"/>
    <w:rsid w:val="006A5582"/>
    <w:rsid w:val="006C73EA"/>
    <w:rsid w:val="006E3F2E"/>
    <w:rsid w:val="0072700D"/>
    <w:rsid w:val="00743A5B"/>
    <w:rsid w:val="00752008"/>
    <w:rsid w:val="007948A9"/>
    <w:rsid w:val="007B1C21"/>
    <w:rsid w:val="007D432C"/>
    <w:rsid w:val="007F15AF"/>
    <w:rsid w:val="00802216"/>
    <w:rsid w:val="00826D88"/>
    <w:rsid w:val="0087555A"/>
    <w:rsid w:val="00895600"/>
    <w:rsid w:val="008956C0"/>
    <w:rsid w:val="008E4CDC"/>
    <w:rsid w:val="00950C8E"/>
    <w:rsid w:val="00981A87"/>
    <w:rsid w:val="009D1CE2"/>
    <w:rsid w:val="00A359B0"/>
    <w:rsid w:val="00A451A1"/>
    <w:rsid w:val="00A619E2"/>
    <w:rsid w:val="00A679F8"/>
    <w:rsid w:val="00A76962"/>
    <w:rsid w:val="00A76A09"/>
    <w:rsid w:val="00A80099"/>
    <w:rsid w:val="00AC755D"/>
    <w:rsid w:val="00B22AE4"/>
    <w:rsid w:val="00B84654"/>
    <w:rsid w:val="00B84985"/>
    <w:rsid w:val="00B9038F"/>
    <w:rsid w:val="00BE580B"/>
    <w:rsid w:val="00BF4EEA"/>
    <w:rsid w:val="00C317DB"/>
    <w:rsid w:val="00C55FCF"/>
    <w:rsid w:val="00C7530D"/>
    <w:rsid w:val="00C76DA4"/>
    <w:rsid w:val="00C8198F"/>
    <w:rsid w:val="00C84B0F"/>
    <w:rsid w:val="00CA13E0"/>
    <w:rsid w:val="00CA7C6B"/>
    <w:rsid w:val="00CC6A4E"/>
    <w:rsid w:val="00D1224F"/>
    <w:rsid w:val="00D355B9"/>
    <w:rsid w:val="00D77CC5"/>
    <w:rsid w:val="00D807B8"/>
    <w:rsid w:val="00D8461E"/>
    <w:rsid w:val="00DA3282"/>
    <w:rsid w:val="00DD2647"/>
    <w:rsid w:val="00DD5CF7"/>
    <w:rsid w:val="00DE106B"/>
    <w:rsid w:val="00DE5BF1"/>
    <w:rsid w:val="00E24D2F"/>
    <w:rsid w:val="00E66F69"/>
    <w:rsid w:val="00E87B90"/>
    <w:rsid w:val="00E94684"/>
    <w:rsid w:val="00EA3EE6"/>
    <w:rsid w:val="00EB4DBE"/>
    <w:rsid w:val="00F20C13"/>
    <w:rsid w:val="00F257F9"/>
    <w:rsid w:val="00F65D09"/>
    <w:rsid w:val="00F829DF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61E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D8461E"/>
    <w:pPr>
      <w:keepNext/>
      <w:tabs>
        <w:tab w:val="num" w:pos="0"/>
      </w:tabs>
      <w:outlineLvl w:val="1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461E"/>
    <w:rPr>
      <w:color w:val="0000FF"/>
      <w:u w:val="single"/>
    </w:rPr>
  </w:style>
  <w:style w:type="character" w:styleId="Strong">
    <w:name w:val="Strong"/>
    <w:basedOn w:val="DefaultParagraphFont"/>
    <w:qFormat/>
    <w:rsid w:val="00174B32"/>
    <w:rPr>
      <w:b/>
      <w:bCs/>
    </w:rPr>
  </w:style>
  <w:style w:type="table" w:styleId="TableGrid">
    <w:name w:val="Table Grid"/>
    <w:basedOn w:val="TableNormal"/>
    <w:rsid w:val="00A80099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555A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rsid w:val="00515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371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61E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D8461E"/>
    <w:pPr>
      <w:keepNext/>
      <w:tabs>
        <w:tab w:val="num" w:pos="0"/>
      </w:tabs>
      <w:outlineLvl w:val="1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461E"/>
    <w:rPr>
      <w:color w:val="0000FF"/>
      <w:u w:val="single"/>
    </w:rPr>
  </w:style>
  <w:style w:type="character" w:styleId="Strong">
    <w:name w:val="Strong"/>
    <w:basedOn w:val="DefaultParagraphFont"/>
    <w:qFormat/>
    <w:rsid w:val="00174B32"/>
    <w:rPr>
      <w:b/>
      <w:bCs/>
    </w:rPr>
  </w:style>
  <w:style w:type="table" w:styleId="TableGrid">
    <w:name w:val="Table Grid"/>
    <w:basedOn w:val="TableNormal"/>
    <w:rsid w:val="00A80099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555A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rsid w:val="00515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37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shrad.pnpl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rshrad.pnp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7DB55-D002-4A3B-9D5F-FC8679C3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Ambay</dc:creator>
  <cp:lastModifiedBy>PC-1</cp:lastModifiedBy>
  <cp:revision>4</cp:revision>
  <cp:lastPrinted>2014-05-06T11:26:00Z</cp:lastPrinted>
  <dcterms:created xsi:type="dcterms:W3CDTF">2015-07-01T13:20:00Z</dcterms:created>
  <dcterms:modified xsi:type="dcterms:W3CDTF">2015-07-01T13:23:00Z</dcterms:modified>
</cp:coreProperties>
</file>